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1C" w:rsidRDefault="0082451C" w:rsidP="0082451C">
      <w:pPr>
        <w:widowControl w:val="0"/>
        <w:spacing w:after="0" w:line="240" w:lineRule="auto"/>
        <w:ind w:left="4247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bookmarkStart w:id="0" w:name="_GoBack"/>
      <w:bookmarkEnd w:id="0"/>
      <w:r w:rsidRPr="00A97D21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Приложение № 30 към </w:t>
      </w:r>
      <w:hyperlink r:id="rId8" w:history="1">
        <w:r w:rsidRPr="00A97D2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zh-CN"/>
          </w:rPr>
          <w:t>чл. 95, ал. 4</w:t>
        </w:r>
      </w:hyperlink>
    </w:p>
    <w:p w:rsidR="0082451C" w:rsidRPr="00A97D21" w:rsidRDefault="0082451C" w:rsidP="0082451C">
      <w:pPr>
        <w:widowControl w:val="0"/>
        <w:spacing w:after="0" w:line="240" w:lineRule="auto"/>
        <w:ind w:left="4247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tbl>
      <w:tblPr>
        <w:tblW w:w="938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689"/>
        <w:gridCol w:w="463"/>
        <w:gridCol w:w="2206"/>
        <w:gridCol w:w="256"/>
        <w:gridCol w:w="1327"/>
        <w:gridCol w:w="386"/>
        <w:gridCol w:w="395"/>
        <w:gridCol w:w="119"/>
        <w:gridCol w:w="990"/>
        <w:gridCol w:w="2498"/>
        <w:gridCol w:w="7"/>
        <w:gridCol w:w="30"/>
      </w:tblGrid>
      <w:tr w:rsidR="0082451C" w:rsidRPr="00A97D21" w:rsidTr="003F7288">
        <w:trPr>
          <w:gridAfter w:val="1"/>
          <w:wAfter w:w="30" w:type="dxa"/>
          <w:trHeight w:val="283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Входящ номер/дата:</w:t>
            </w:r>
          </w:p>
        </w:tc>
        <w:tc>
          <w:tcPr>
            <w:tcW w:w="572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61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ТД на НАП:</w:t>
            </w:r>
          </w:p>
        </w:tc>
        <w:tc>
          <w:tcPr>
            <w:tcW w:w="5722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попълва се от приходната администрация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ЗАЯВЛЕНИЕ ЗА ПРЕКРАТЯВАНЕ НА РЕГИСТРАЦИЯ ЗА ПРИЛАГАНЕ НА СПЕЦИАЛЕН РЕЖИМ В СЪЮЗА ЗА ОБЛАГАНЕ С ДАНЪК ВЪРХУ ДОБАВЕНАТА СТОЙНОСТ НА ДОСТАВКИ НА УСЛУГИ С ПОЛУЧАТЕЛИ ДАНЪЧНО НЕЗАДЪЛЖЕНИ ЛИЦА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 МЯСТО НА ИЗПЪЛНЕНИЕ НА ТЕРИТОРИЯТА НА ДРУГА ДЪРЖАВА ЧЛЕНКА, В КОЯТО ДАНЪЧНО ЗАДЪЛЖЕНОТО ЛИЦЕ НЕ Е УСТАНОВЕНО, ВКЛЮЧИТЕЛНО ПО ПОСТОЯНЕН ОБЕКТ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, ВЪТРЕОБЩНОСТНИ ДИСТАНЦИОННИ ПРОДАЖБИ НА СТОКИ, И/ИЛИ ВЪТРЕШНИ  ДИСТАНЦИОННИ ПРОДАЖБИ НА СТОКИ (СПЕЦИАЛЕН РЕЖИМ В СЪЮЗА)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33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Настоящото заявление подавам за: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61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5722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Прекратяване на регистрация за прилагане на специалния режим в Съюза</w:t>
            </w: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Данни за данъчно задълженото лице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Идентификация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711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Национален данъчен номер на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лицето, предоставен от </w:t>
            </w:r>
            <w:r w:rsidRPr="00711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държава членка, в която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същото</w:t>
            </w:r>
            <w:r w:rsidRPr="00711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е установено по седалище и адрес на управление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,</w:t>
            </w:r>
            <w:r w:rsidRPr="00711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когато лице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то</w:t>
            </w:r>
            <w:r w:rsidRPr="00711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не е установено по седалище и адрес на управление в Република България</w:t>
            </w:r>
          </w:p>
        </w:tc>
        <w:tc>
          <w:tcPr>
            <w:tcW w:w="439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Идентификационен номер по </w:t>
            </w:r>
            <w:hyperlink r:id="rId9" w:tgtFrame="_self" w:history="1">
              <w:r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ЗДДС</w:t>
              </w:r>
            </w:hyperlink>
            <w:r>
              <w:rPr>
                <w:rStyle w:val="Hyperlink"/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/Идентификационен номер за прилагане на режим в Съюза</w:t>
            </w:r>
          </w:p>
        </w:tc>
        <w:tc>
          <w:tcPr>
            <w:tcW w:w="439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ЕГН/ЛНЧ/ЛН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/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ЕИК по БУЛСТАТ на ЧФЛ/Служебен номер от регистъра на НАП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ЕИК по БУЛСТАТ/ЕИК по ЗТРРЮЛНЦ/Служебен номер от регистъра на НАП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8E2015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8E20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Наименование/Име, презиме, фамилия на данъчно задълженото лице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8E2015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Търговско име, ако е различно от наименованието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Държава членка, в която данъчно задълженото лице е установено по седалище и адрес на управление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Когато данъчно задълженото лице не е установено по седалище и адрес на управление в Република България, държавата членка, в която има постоянен обект и в която е избрало да се регистрира за прилагането на режима  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Държава, в която данъчно задълженото лице е установено по седалище и адрес на управление, когато същата не е държава членка на Европейския съюз (ЕС)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Държава, от която данъчно задълженото лице 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 xml:space="preserve">изпраща или транспортира стоки до данъчно незадължени лица в други държави членки, когато няма установяване по седалище и адрес на управление на територията на ЕС и няма постоянен обект както на територията на Република България, така и на територията на друга държава членка и в която е избрало да се регистрира за прилагането на режима  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Контакти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302376" w:rsidRDefault="0082451C" w:rsidP="003F72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Default="0082451C" w:rsidP="003F72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Квартал .......................................Улица .............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............................ Номер ................. </w:t>
            </w:r>
          </w:p>
          <w:p w:rsidR="0082451C" w:rsidRPr="00302376" w:rsidRDefault="0082451C" w:rsidP="003F72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Блок 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.......Етаж 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 Апартамент 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......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302376" w:rsidRDefault="0082451C" w:rsidP="003F72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Град .............................................................................. Пощенски код ..........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........ 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302376" w:rsidRDefault="0082451C" w:rsidP="003F72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Община ....................................... Област/Регион ........................................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9356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302376" w:rsidRDefault="0082451C" w:rsidP="003F72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Държава 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Pr="00302376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941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Телефон .....................................................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Електронен адрес 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33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Интернет страница/и на данъчно задълженото лице 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336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Лице, представляващо данъчно задълженото лице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336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</w:t>
            </w:r>
            <w:r w:rsidRPr="006D22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.....................................................................................................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336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Лице за контакт, когато е различно от лицето, представляващо данъчно задълженото лице  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33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Данни за акредитирания представител, когато данъчно задълженото лице, което  извършва доставки на стоки и услуги, обхванати от специалния режим в Съюза, се представлява от акредитиран представител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ab/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Идентификация</w:t>
            </w:r>
          </w:p>
          <w:tbl>
            <w:tblPr>
              <w:tblW w:w="93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8" w:space="0" w:color="00000A"/>
                <w:insideV w:val="single" w:sz="8" w:space="0" w:color="00000A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5"/>
              <w:gridCol w:w="4118"/>
            </w:tblGrid>
            <w:tr w:rsidR="0082451C" w:rsidRPr="00A97D21" w:rsidTr="003F7288">
              <w:trPr>
                <w:trHeight w:val="260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 xml:space="preserve">Идентификационен номер по </w:t>
                  </w:r>
                  <w:hyperlink r:id="rId10" w:tgtFrame="_self">
                    <w:r w:rsidRPr="00A97D21">
                      <w:rPr>
                        <w:rStyle w:val="Hyperlink"/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zh-CN"/>
                      </w:rPr>
                      <w:t>ЗДДС</w:t>
                    </w:r>
                  </w:hyperlink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, ако има такъв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82451C" w:rsidRPr="00A97D21" w:rsidTr="003F7288">
              <w:trPr>
                <w:trHeight w:val="27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ЕГН/ЛНЧ/ЛН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/</w:t>
                  </w:r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ЕИК по БУЛСТАТ на ЧФЛ/Служебен номер от регистъра на НАП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82451C" w:rsidRPr="00A97D21" w:rsidTr="003F7288">
              <w:trPr>
                <w:trHeight w:val="53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ЕИК по БУЛСТАТ/ЕИК по ЗТРРЮЛНЦ/Служебен номер от регистъра на НАП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82451C" w:rsidRPr="00A97D21" w:rsidTr="003F7288">
              <w:trPr>
                <w:trHeight w:val="53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Наименование/Име, презиме, фамилия на данъчно задълженото лице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82451C" w:rsidRPr="00A97D21" w:rsidTr="003F7288">
              <w:trPr>
                <w:trHeight w:val="27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Търговско име, ако е различно от наименованието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82451C" w:rsidRPr="00A97D21" w:rsidTr="003F7288">
              <w:trPr>
                <w:trHeight w:val="589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  <w:t>Държава, в която данъчно задълженото лице е установено по седалище и адрес на управление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451C" w:rsidRPr="00A97D21" w:rsidRDefault="0082451C" w:rsidP="003F7288">
                  <w:pPr>
                    <w:widowControl w:val="0"/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Правото (задължението) за прекратяване на регистрацията за прилагане на специалния режим в Съюза реализирам на основание: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left="-747"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CE0448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hyperlink r:id="rId11" w:tgtFrame="_self" w:history="1">
              <w:r w:rsidR="0082451C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чл. 157, ал. 1, т. 1 ЗДДС</w:t>
              </w:r>
            </w:hyperlink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 - регистрираното лице вече не извършва доставки на стоки и услуги, обхванати от специалния режим в Съюза    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 на настъпване на съответното обстоятелство:.................................................................................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CE0448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hyperlink r:id="rId12" w:tgtFrame="_self" w:history="1">
              <w:r w:rsidR="0082451C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чл. 157, ал. 1, т. 2 ЗДДС</w:t>
              </w:r>
            </w:hyperlink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 - регистрираното лице вече не отговаря на условията по </w:t>
            </w:r>
            <w:hyperlink r:id="rId13" w:tgtFrame="_self" w:history="1">
              <w:r w:rsidR="0082451C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чл. 156, ал. 1 ЗДДС</w:t>
              </w:r>
            </w:hyperlink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Посочете датата на настъпване на съответното 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обстоятелство:.........................................................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  при прекратяване на лицето - акредитиран представител, или при настъпване на други обстоятелства, които водят до невъзможност това лице да изпълнява задълженията си по ЗДДС и данъчно зад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ъ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лженото лице в 14-дневен срок от датата на настъпване на новите обстоятелства не е определило нов акредитиран представител 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 на настъпване на промяната: 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чл. 157, ал. 10 ЗДДС - регистрираното лице е преместило седалището и адреса си на управление на територията на друга държава членка и желае да се регистрира за прилагане на специалния режим в другата държава членка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 на настъпване на промяната: ............................................................................................................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Посочете идентификационния номер за целите на ДДС, предоставен от другата държава членка, ако има такъв: 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Държава, издала идентификационния номер за целите на ДДС:..............................................................................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Идентификационен номер за целите на ДДС:.............................................................................................................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CE0448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hyperlink r:id="rId14" w:tgtFrame="_self" w:history="1">
              <w:r w:rsidR="0082451C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чл. 157, ал. 11 ЗДДС</w:t>
              </w:r>
            </w:hyperlink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 - регистрираното лице, което не е установено по седалище и адрес на управление на територията на ЕС, е преместило постоянния си обект от територията на страната на територията на друга държава членка и желае да се регистрира за прилагане на специалния режим в другата държава членка или регистрираното лице, което е установено по постоянен обект на територията на страната, се е установило по</w:t>
            </w:r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zh-CN"/>
              </w:rPr>
              <w:t xml:space="preserve"> </w:t>
            </w:r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седалище и адрес на управление на територията на друга държава членка и желае да се регистрира за прилагане на специалния режим в другата държава членка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 на настъпване на промяната: 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Посочете идентификационния номер за целите на ДДС, предоставен от другата държава членка,  ако има такъв: 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Държава, издала идентификационния номер за целите на ДДС:...............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Идентификационен номер за целите на ДДС:...........................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чл. 157, ал. 12 ЗДДС - регистрираното лице, което не е установено по седалище и адрес на управление на територията на ЕС, но има постоянен обект както на територията на страната, така и на територията на друга държава членка 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са 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изтекли две календарни години, считано от началото на годината, следваща годината на регистрацията, желае да се регистрира за прилагане на специалния режим в друга държава членка, на територията на която има постоянен обект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 на настъпване на промяната:...............................................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</w:t>
            </w:r>
          </w:p>
          <w:p w:rsidR="0082451C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идентификационния номер за целите на ДДС, предоставен от другата държава членка, ако има такъв</w:t>
            </w:r>
            <w:r w:rsidRPr="00110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: 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</w:t>
            </w:r>
            <w:r w:rsidRPr="00110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</w:t>
            </w:r>
            <w:r w:rsidRPr="00110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Държава, издала идентификационния номер за целите на ДДС:.................................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Идентификационен номер за целите на ДДС:.......................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чл. 157, ал. 13 ЗДДС - регистрирано лице, което не е установено по седалище и адрес на управление и няма постоянен обект на територията на Европейския съюз, престане да изпраща или транспортира доставяните от него стоки от територията на страната, и започне да изпраща или транспортира доставяните от него стоки от територията на друга държава членка и избере да се регистрира за прилагане на този режим в другата държава членка. 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 на настъпване на промяната:..............................................................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Посочете идентификационния номер за целите на ДДС, предоставен от другата държава членка, ако има такъв:</w:t>
            </w:r>
            <w:r w:rsidRPr="00110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</w:t>
            </w:r>
            <w:r w:rsidRPr="00110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Държава, издала идентификационния номер за целите на ДДС:..................................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Идентификационен номер за целите на ДДС:.................................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CE0448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hyperlink r:id="rId15" w:tgtFrame="_self" w:history="1">
              <w:r w:rsidR="0082451C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чл. 157, ал. 14 ЗДДС</w:t>
              </w:r>
            </w:hyperlink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 – регистрирано лице, което не е установено по седалище и адрес на управление и няма постоянен обект на територията на Европейския съюз, което изпраща или транспортира доставяните от него стоки, както от територията на страната, така и от територията на друга държава членка, и са изтекли две календарни години, считано от началото на годината, следваща годината на регистрацията</w:t>
            </w:r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zh-CN"/>
              </w:rPr>
              <w:t>,</w:t>
            </w:r>
            <w:r w:rsidR="0082451C"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избере да се регистрира за прилагане на този режим в другата държава:</w:t>
            </w:r>
            <w:r w:rsidR="0082451C" w:rsidRPr="00A97D21">
              <w:rPr>
                <w:sz w:val="24"/>
                <w:szCs w:val="24"/>
              </w:rPr>
              <w:t xml:space="preserve"> 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 на настъпване на промяната: 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идентификационния номер за целите на ДДС, предоставен от другата държава членка: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Държава, издала идентификационния номер за целите на ДДС:.......................................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Идентификационен номер за целите на ДДС:............................................................................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 </w:t>
            </w:r>
            <w:hyperlink r:id="rId16" w:tgtFrame="_self" w:history="1">
              <w:r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чл. 157, ал. 1, т. 3 ЗДДС</w:t>
              </w:r>
            </w:hyperlink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 - регистрираното лице не желае да прилага режима в Съюза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 </w:t>
            </w:r>
            <w:hyperlink r:id="rId17" w:tgtFrame="_self" w:history="1">
              <w:r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zh-CN"/>
                </w:rPr>
                <w:t>чл. 157, ал. 16 ЗДДС</w:t>
              </w:r>
            </w:hyperlink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 - регистрираното лице не желае да прилага режим в Съюза (когато са налице условията по чл. 20б, ал. 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ЗДДС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, регистрирано на основание чл. 156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ЗДДС 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лице може да прекрати регистрацията си, ако избере да не прилага режим в Съюза)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Посочете датата, от която регистрираното лице желае да преустанови прилагането на специалния режим: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......................................................................................................................................</w:t>
            </w:r>
          </w:p>
        </w:tc>
      </w:tr>
      <w:tr w:rsidR="0082451C" w:rsidRPr="00A97D21" w:rsidTr="003F7288">
        <w:trPr>
          <w:gridAfter w:val="1"/>
          <w:wAfter w:w="30" w:type="dxa"/>
          <w:trHeight w:val="20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Друга причина:</w:t>
            </w:r>
          </w:p>
        </w:tc>
      </w:tr>
      <w:tr w:rsidR="0082451C" w:rsidRPr="00A97D21" w:rsidTr="003F7288">
        <w:trPr>
          <w:gridAfter w:val="4"/>
          <w:wAfter w:w="3525" w:type="dxa"/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57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blPrEx>
          <w:tblCellSpacing w:w="0" w:type="nil"/>
        </w:tblPrEx>
        <w:trPr>
          <w:gridAfter w:val="2"/>
          <w:wAfter w:w="37" w:type="dxa"/>
        </w:trPr>
        <w:tc>
          <w:tcPr>
            <w:tcW w:w="9349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Приложения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zh-CN"/>
              </w:rPr>
              <w:t>: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33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Име на прикачения файл</w:t>
            </w:r>
          </w:p>
        </w:tc>
        <w:tc>
          <w:tcPr>
            <w:tcW w:w="347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Описание</w:t>
            </w:r>
          </w:p>
        </w:tc>
        <w:tc>
          <w:tcPr>
            <w:tcW w:w="25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Тип на файла</w:t>
            </w:r>
          </w:p>
        </w:tc>
      </w:tr>
      <w:tr w:rsidR="0082451C" w:rsidRPr="00A97D21" w:rsidTr="003F7288">
        <w:trPr>
          <w:gridAfter w:val="1"/>
          <w:wAfter w:w="30" w:type="dxa"/>
          <w:tblCellSpacing w:w="0" w:type="dxa"/>
        </w:trPr>
        <w:tc>
          <w:tcPr>
            <w:tcW w:w="337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4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rPr>
          <w:tblCellSpacing w:w="0" w:type="dxa"/>
        </w:trPr>
        <w:tc>
          <w:tcPr>
            <w:tcW w:w="3378" w:type="dxa"/>
            <w:gridSpan w:val="4"/>
            <w:tcBorders>
              <w:top w:val="nil"/>
              <w:left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50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82451C" w:rsidRPr="00A97D21" w:rsidTr="003F7288">
        <w:tblPrEx>
          <w:tblCellSpacing w:w="0" w:type="nil"/>
        </w:tblPrEx>
        <w:tc>
          <w:tcPr>
            <w:tcW w:w="9356" w:type="dxa"/>
            <w:gridSpan w:val="12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Декларация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 Декларирам, че посочената в този формуляр информация е вярна и точна. </w:t>
            </w: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Дата:                                                                                                     Подпис:</w:t>
            </w: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ab/>
            </w: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  <w:p w:rsidR="0082451C" w:rsidRPr="00A97D21" w:rsidRDefault="0082451C" w:rsidP="003F7288">
            <w:pPr>
              <w:widowControl w:val="0"/>
              <w:tabs>
                <w:tab w:val="left" w:pos="708"/>
                <w:tab w:val="left" w:pos="1416"/>
                <w:tab w:val="right" w:pos="932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451C" w:rsidRPr="00A97D21" w:rsidRDefault="0082451C" w:rsidP="003F728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„</w:t>
            </w:r>
          </w:p>
        </w:tc>
      </w:tr>
    </w:tbl>
    <w:p w:rsidR="007E0100" w:rsidRPr="0082451C" w:rsidRDefault="007E0100" w:rsidP="0082451C"/>
    <w:sectPr w:rsidR="007E0100" w:rsidRPr="0082451C" w:rsidSect="002D4104">
      <w:pgSz w:w="11906" w:h="16838"/>
      <w:pgMar w:top="284" w:right="1417" w:bottom="993" w:left="1417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48" w:rsidRDefault="00CE0448" w:rsidP="002D4104">
      <w:pPr>
        <w:spacing w:after="0" w:line="240" w:lineRule="auto"/>
      </w:pPr>
      <w:r>
        <w:separator/>
      </w:r>
    </w:p>
  </w:endnote>
  <w:endnote w:type="continuationSeparator" w:id="0">
    <w:p w:rsidR="00CE0448" w:rsidRDefault="00CE0448" w:rsidP="002D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27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Albertina">
    <w:altName w:val="EU Albertina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Liberation Sans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48" w:rsidRDefault="00CE0448" w:rsidP="002D4104">
      <w:pPr>
        <w:spacing w:after="0" w:line="240" w:lineRule="auto"/>
      </w:pPr>
      <w:r>
        <w:separator/>
      </w:r>
    </w:p>
  </w:footnote>
  <w:footnote w:type="continuationSeparator" w:id="0">
    <w:p w:rsidR="00CE0448" w:rsidRDefault="00CE0448" w:rsidP="002D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134"/>
        </w:tabs>
        <w:ind w:left="-134" w:hanging="432"/>
      </w:pPr>
      <w:rPr>
        <w:b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-708"/>
        </w:tabs>
        <w:ind w:left="-132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-708"/>
        </w:tabs>
        <w:ind w:left="12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-708"/>
        </w:tabs>
        <w:ind w:left="156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-708"/>
        </w:tabs>
        <w:ind w:left="300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-708"/>
        </w:tabs>
        <w:ind w:left="44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88"/>
        </w:tabs>
        <w:ind w:left="58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732"/>
        </w:tabs>
        <w:ind w:left="73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876"/>
        </w:tabs>
        <w:ind w:left="876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ZID2020"/>
      <w:lvlText w:val="%1"/>
      <w:lvlJc w:val="left"/>
      <w:pPr>
        <w:tabs>
          <w:tab w:val="num" w:pos="574"/>
        </w:tabs>
        <w:ind w:left="574" w:hanging="432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(%2.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3E8179D"/>
    <w:multiLevelType w:val="hybridMultilevel"/>
    <w:tmpl w:val="E456467E"/>
    <w:lvl w:ilvl="0" w:tplc="0C323C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5059E"/>
    <w:multiLevelType w:val="hybridMultilevel"/>
    <w:tmpl w:val="57420C42"/>
    <w:lvl w:ilvl="0" w:tplc="91BC793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3B58"/>
    <w:multiLevelType w:val="hybridMultilevel"/>
    <w:tmpl w:val="7B3664D8"/>
    <w:lvl w:ilvl="0" w:tplc="8C9CCA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955C35"/>
    <w:multiLevelType w:val="hybridMultilevel"/>
    <w:tmpl w:val="735CFB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B6CAB"/>
    <w:multiLevelType w:val="hybridMultilevel"/>
    <w:tmpl w:val="5096237C"/>
    <w:lvl w:ilvl="0" w:tplc="C3E236CC">
      <w:start w:val="1"/>
      <w:numFmt w:val="decimal"/>
      <w:lvlText w:val="%1."/>
      <w:lvlJc w:val="left"/>
      <w:pPr>
        <w:ind w:left="1515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35" w:hanging="360"/>
      </w:pPr>
    </w:lvl>
    <w:lvl w:ilvl="2" w:tplc="0402001B" w:tentative="1">
      <w:start w:val="1"/>
      <w:numFmt w:val="lowerRoman"/>
      <w:lvlText w:val="%3."/>
      <w:lvlJc w:val="right"/>
      <w:pPr>
        <w:ind w:left="2955" w:hanging="180"/>
      </w:pPr>
    </w:lvl>
    <w:lvl w:ilvl="3" w:tplc="0402000F" w:tentative="1">
      <w:start w:val="1"/>
      <w:numFmt w:val="decimal"/>
      <w:lvlText w:val="%4."/>
      <w:lvlJc w:val="left"/>
      <w:pPr>
        <w:ind w:left="3675" w:hanging="360"/>
      </w:pPr>
    </w:lvl>
    <w:lvl w:ilvl="4" w:tplc="04020019" w:tentative="1">
      <w:start w:val="1"/>
      <w:numFmt w:val="lowerLetter"/>
      <w:lvlText w:val="%5."/>
      <w:lvlJc w:val="left"/>
      <w:pPr>
        <w:ind w:left="4395" w:hanging="360"/>
      </w:pPr>
    </w:lvl>
    <w:lvl w:ilvl="5" w:tplc="0402001B" w:tentative="1">
      <w:start w:val="1"/>
      <w:numFmt w:val="lowerRoman"/>
      <w:lvlText w:val="%6."/>
      <w:lvlJc w:val="right"/>
      <w:pPr>
        <w:ind w:left="5115" w:hanging="180"/>
      </w:pPr>
    </w:lvl>
    <w:lvl w:ilvl="6" w:tplc="0402000F" w:tentative="1">
      <w:start w:val="1"/>
      <w:numFmt w:val="decimal"/>
      <w:lvlText w:val="%7."/>
      <w:lvlJc w:val="left"/>
      <w:pPr>
        <w:ind w:left="5835" w:hanging="360"/>
      </w:pPr>
    </w:lvl>
    <w:lvl w:ilvl="7" w:tplc="04020019" w:tentative="1">
      <w:start w:val="1"/>
      <w:numFmt w:val="lowerLetter"/>
      <w:lvlText w:val="%8."/>
      <w:lvlJc w:val="left"/>
      <w:pPr>
        <w:ind w:left="6555" w:hanging="360"/>
      </w:pPr>
    </w:lvl>
    <w:lvl w:ilvl="8" w:tplc="040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 w15:restartNumberingAfterBreak="0">
    <w:nsid w:val="16BD10E7"/>
    <w:multiLevelType w:val="hybridMultilevel"/>
    <w:tmpl w:val="5142A4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21EAA"/>
    <w:multiLevelType w:val="hybridMultilevel"/>
    <w:tmpl w:val="130E6AE2"/>
    <w:lvl w:ilvl="0" w:tplc="32147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A73336"/>
    <w:multiLevelType w:val="hybridMultilevel"/>
    <w:tmpl w:val="649C4ED6"/>
    <w:lvl w:ilvl="0" w:tplc="637C2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711E7C"/>
    <w:multiLevelType w:val="hybridMultilevel"/>
    <w:tmpl w:val="0584018C"/>
    <w:lvl w:ilvl="0" w:tplc="4906F29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6B93C40"/>
    <w:multiLevelType w:val="hybridMultilevel"/>
    <w:tmpl w:val="A6BC2A46"/>
    <w:lvl w:ilvl="0" w:tplc="9F82E4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6004D1"/>
    <w:multiLevelType w:val="hybridMultilevel"/>
    <w:tmpl w:val="D668FF98"/>
    <w:lvl w:ilvl="0" w:tplc="4FA86C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E2A357A"/>
    <w:multiLevelType w:val="multilevel"/>
    <w:tmpl w:val="4C5848F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47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5" w15:restartNumberingAfterBreak="0">
    <w:nsid w:val="31C92572"/>
    <w:multiLevelType w:val="hybridMultilevel"/>
    <w:tmpl w:val="D962392E"/>
    <w:lvl w:ilvl="0" w:tplc="35BCC46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67B52CA"/>
    <w:multiLevelType w:val="hybridMultilevel"/>
    <w:tmpl w:val="2C701ED4"/>
    <w:lvl w:ilvl="0" w:tplc="862CAA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C507D2"/>
    <w:multiLevelType w:val="hybridMultilevel"/>
    <w:tmpl w:val="BD8C3174"/>
    <w:lvl w:ilvl="0" w:tplc="789C92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4B7EF7"/>
    <w:multiLevelType w:val="hybridMultilevel"/>
    <w:tmpl w:val="CEBC9ACA"/>
    <w:lvl w:ilvl="0" w:tplc="AFFE20D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5A362F"/>
    <w:multiLevelType w:val="hybridMultilevel"/>
    <w:tmpl w:val="2854AC62"/>
    <w:lvl w:ilvl="0" w:tplc="DC62585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08" w:hanging="360"/>
      </w:pPr>
    </w:lvl>
    <w:lvl w:ilvl="2" w:tplc="0402001B" w:tentative="1">
      <w:start w:val="1"/>
      <w:numFmt w:val="lowerRoman"/>
      <w:lvlText w:val="%3."/>
      <w:lvlJc w:val="right"/>
      <w:pPr>
        <w:ind w:left="2928" w:hanging="180"/>
      </w:pPr>
    </w:lvl>
    <w:lvl w:ilvl="3" w:tplc="0402000F" w:tentative="1">
      <w:start w:val="1"/>
      <w:numFmt w:val="decimal"/>
      <w:lvlText w:val="%4."/>
      <w:lvlJc w:val="left"/>
      <w:pPr>
        <w:ind w:left="3648" w:hanging="360"/>
      </w:pPr>
    </w:lvl>
    <w:lvl w:ilvl="4" w:tplc="04020019" w:tentative="1">
      <w:start w:val="1"/>
      <w:numFmt w:val="lowerLetter"/>
      <w:lvlText w:val="%5."/>
      <w:lvlJc w:val="left"/>
      <w:pPr>
        <w:ind w:left="4368" w:hanging="360"/>
      </w:pPr>
    </w:lvl>
    <w:lvl w:ilvl="5" w:tplc="0402001B" w:tentative="1">
      <w:start w:val="1"/>
      <w:numFmt w:val="lowerRoman"/>
      <w:lvlText w:val="%6."/>
      <w:lvlJc w:val="right"/>
      <w:pPr>
        <w:ind w:left="5088" w:hanging="180"/>
      </w:pPr>
    </w:lvl>
    <w:lvl w:ilvl="6" w:tplc="0402000F" w:tentative="1">
      <w:start w:val="1"/>
      <w:numFmt w:val="decimal"/>
      <w:lvlText w:val="%7."/>
      <w:lvlJc w:val="left"/>
      <w:pPr>
        <w:ind w:left="5808" w:hanging="360"/>
      </w:pPr>
    </w:lvl>
    <w:lvl w:ilvl="7" w:tplc="04020019" w:tentative="1">
      <w:start w:val="1"/>
      <w:numFmt w:val="lowerLetter"/>
      <w:lvlText w:val="%8."/>
      <w:lvlJc w:val="left"/>
      <w:pPr>
        <w:ind w:left="6528" w:hanging="360"/>
      </w:pPr>
    </w:lvl>
    <w:lvl w:ilvl="8" w:tplc="0402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0" w15:restartNumberingAfterBreak="0">
    <w:nsid w:val="4BB057E1"/>
    <w:multiLevelType w:val="hybridMultilevel"/>
    <w:tmpl w:val="BD422040"/>
    <w:lvl w:ilvl="0" w:tplc="44E46E8E">
      <w:start w:val="1"/>
      <w:numFmt w:val="decimal"/>
      <w:lvlText w:val="%1."/>
      <w:lvlJc w:val="left"/>
      <w:pPr>
        <w:ind w:left="1069" w:hanging="360"/>
      </w:pPr>
      <w:rPr>
        <w:rFonts w:ascii="Calibri" w:hAnsi="Calibri" w:cs="font227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8969DF"/>
    <w:multiLevelType w:val="multilevel"/>
    <w:tmpl w:val="4028BDD2"/>
    <w:lvl w:ilvl="0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82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5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9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84" w:hanging="1800"/>
      </w:pPr>
      <w:rPr>
        <w:rFonts w:hint="default"/>
      </w:rPr>
    </w:lvl>
  </w:abstractNum>
  <w:abstractNum w:abstractNumId="22" w15:restartNumberingAfterBreak="0">
    <w:nsid w:val="4CAA6647"/>
    <w:multiLevelType w:val="multilevel"/>
    <w:tmpl w:val="E70C36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DFA27B7"/>
    <w:multiLevelType w:val="hybridMultilevel"/>
    <w:tmpl w:val="08669AAE"/>
    <w:lvl w:ilvl="0" w:tplc="C0DEA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E8767B9"/>
    <w:multiLevelType w:val="hybridMultilevel"/>
    <w:tmpl w:val="09DC944E"/>
    <w:lvl w:ilvl="0" w:tplc="D7662594">
      <w:start w:val="1"/>
      <w:numFmt w:val="decimal"/>
      <w:lvlText w:val="(%1)"/>
      <w:lvlJc w:val="left"/>
      <w:pPr>
        <w:ind w:left="171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0" w:hanging="360"/>
      </w:pPr>
    </w:lvl>
    <w:lvl w:ilvl="2" w:tplc="0402001B" w:tentative="1">
      <w:start w:val="1"/>
      <w:numFmt w:val="lowerRoman"/>
      <w:lvlText w:val="%3."/>
      <w:lvlJc w:val="right"/>
      <w:pPr>
        <w:ind w:left="2790" w:hanging="180"/>
      </w:pPr>
    </w:lvl>
    <w:lvl w:ilvl="3" w:tplc="0402000F" w:tentative="1">
      <w:start w:val="1"/>
      <w:numFmt w:val="decimal"/>
      <w:lvlText w:val="%4."/>
      <w:lvlJc w:val="left"/>
      <w:pPr>
        <w:ind w:left="3510" w:hanging="360"/>
      </w:pPr>
    </w:lvl>
    <w:lvl w:ilvl="4" w:tplc="04020019" w:tentative="1">
      <w:start w:val="1"/>
      <w:numFmt w:val="lowerLetter"/>
      <w:lvlText w:val="%5."/>
      <w:lvlJc w:val="left"/>
      <w:pPr>
        <w:ind w:left="4230" w:hanging="360"/>
      </w:pPr>
    </w:lvl>
    <w:lvl w:ilvl="5" w:tplc="0402001B" w:tentative="1">
      <w:start w:val="1"/>
      <w:numFmt w:val="lowerRoman"/>
      <w:lvlText w:val="%6."/>
      <w:lvlJc w:val="right"/>
      <w:pPr>
        <w:ind w:left="4950" w:hanging="180"/>
      </w:pPr>
    </w:lvl>
    <w:lvl w:ilvl="6" w:tplc="0402000F" w:tentative="1">
      <w:start w:val="1"/>
      <w:numFmt w:val="decimal"/>
      <w:lvlText w:val="%7."/>
      <w:lvlJc w:val="left"/>
      <w:pPr>
        <w:ind w:left="5670" w:hanging="360"/>
      </w:pPr>
    </w:lvl>
    <w:lvl w:ilvl="7" w:tplc="04020019" w:tentative="1">
      <w:start w:val="1"/>
      <w:numFmt w:val="lowerLetter"/>
      <w:lvlText w:val="%8."/>
      <w:lvlJc w:val="left"/>
      <w:pPr>
        <w:ind w:left="6390" w:hanging="360"/>
      </w:pPr>
    </w:lvl>
    <w:lvl w:ilvl="8" w:tplc="0402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50580383"/>
    <w:multiLevelType w:val="hybridMultilevel"/>
    <w:tmpl w:val="04DEFAA8"/>
    <w:lvl w:ilvl="0" w:tplc="727ECAB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9" w:hanging="360"/>
      </w:pPr>
    </w:lvl>
    <w:lvl w:ilvl="2" w:tplc="0402001B" w:tentative="1">
      <w:start w:val="1"/>
      <w:numFmt w:val="lowerRoman"/>
      <w:lvlText w:val="%3."/>
      <w:lvlJc w:val="right"/>
      <w:pPr>
        <w:ind w:left="3229" w:hanging="180"/>
      </w:pPr>
    </w:lvl>
    <w:lvl w:ilvl="3" w:tplc="0402000F" w:tentative="1">
      <w:start w:val="1"/>
      <w:numFmt w:val="decimal"/>
      <w:lvlText w:val="%4."/>
      <w:lvlJc w:val="left"/>
      <w:pPr>
        <w:ind w:left="3949" w:hanging="360"/>
      </w:pPr>
    </w:lvl>
    <w:lvl w:ilvl="4" w:tplc="04020019" w:tentative="1">
      <w:start w:val="1"/>
      <w:numFmt w:val="lowerLetter"/>
      <w:lvlText w:val="%5."/>
      <w:lvlJc w:val="left"/>
      <w:pPr>
        <w:ind w:left="4669" w:hanging="360"/>
      </w:pPr>
    </w:lvl>
    <w:lvl w:ilvl="5" w:tplc="0402001B" w:tentative="1">
      <w:start w:val="1"/>
      <w:numFmt w:val="lowerRoman"/>
      <w:lvlText w:val="%6."/>
      <w:lvlJc w:val="right"/>
      <w:pPr>
        <w:ind w:left="5389" w:hanging="180"/>
      </w:pPr>
    </w:lvl>
    <w:lvl w:ilvl="6" w:tplc="0402000F" w:tentative="1">
      <w:start w:val="1"/>
      <w:numFmt w:val="decimal"/>
      <w:lvlText w:val="%7."/>
      <w:lvlJc w:val="left"/>
      <w:pPr>
        <w:ind w:left="6109" w:hanging="360"/>
      </w:pPr>
    </w:lvl>
    <w:lvl w:ilvl="7" w:tplc="04020019" w:tentative="1">
      <w:start w:val="1"/>
      <w:numFmt w:val="lowerLetter"/>
      <w:lvlText w:val="%8."/>
      <w:lvlJc w:val="left"/>
      <w:pPr>
        <w:ind w:left="6829" w:hanging="360"/>
      </w:pPr>
    </w:lvl>
    <w:lvl w:ilvl="8" w:tplc="040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5381459"/>
    <w:multiLevelType w:val="hybridMultilevel"/>
    <w:tmpl w:val="69B6E9CE"/>
    <w:lvl w:ilvl="0" w:tplc="458A304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D94AB6"/>
    <w:multiLevelType w:val="hybridMultilevel"/>
    <w:tmpl w:val="5218F86E"/>
    <w:lvl w:ilvl="0" w:tplc="13E816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E53862"/>
    <w:multiLevelType w:val="hybridMultilevel"/>
    <w:tmpl w:val="1CAE8E86"/>
    <w:lvl w:ilvl="0" w:tplc="E7E8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E93783"/>
    <w:multiLevelType w:val="multilevel"/>
    <w:tmpl w:val="567AF71A"/>
    <w:lvl w:ilvl="0">
      <w:start w:val="12"/>
      <w:numFmt w:val="decimal"/>
      <w:lvlText w:val="%1."/>
      <w:lvlJc w:val="left"/>
      <w:pPr>
        <w:ind w:left="475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31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5824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30" w15:restartNumberingAfterBreak="0">
    <w:nsid w:val="5CC94872"/>
    <w:multiLevelType w:val="hybridMultilevel"/>
    <w:tmpl w:val="93A23A14"/>
    <w:lvl w:ilvl="0" w:tplc="89923C2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C05CBA"/>
    <w:multiLevelType w:val="hybridMultilevel"/>
    <w:tmpl w:val="66BA4620"/>
    <w:lvl w:ilvl="0" w:tplc="D7128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030B5"/>
    <w:multiLevelType w:val="hybridMultilevel"/>
    <w:tmpl w:val="EA3EF444"/>
    <w:lvl w:ilvl="0" w:tplc="A98E3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2535C0E"/>
    <w:multiLevelType w:val="hybridMultilevel"/>
    <w:tmpl w:val="1C287068"/>
    <w:lvl w:ilvl="0" w:tplc="F4E6AF4A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70C0765"/>
    <w:multiLevelType w:val="hybridMultilevel"/>
    <w:tmpl w:val="637E5222"/>
    <w:lvl w:ilvl="0" w:tplc="E6862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9B80000"/>
    <w:multiLevelType w:val="hybridMultilevel"/>
    <w:tmpl w:val="30BCF412"/>
    <w:lvl w:ilvl="0" w:tplc="09D6C6E4">
      <w:start w:val="1"/>
      <w:numFmt w:val="decimal"/>
      <w:lvlText w:val="§ %1."/>
      <w:lvlJc w:val="left"/>
      <w:pPr>
        <w:ind w:left="1353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36" w15:restartNumberingAfterBreak="0">
    <w:nsid w:val="69BF051F"/>
    <w:multiLevelType w:val="hybridMultilevel"/>
    <w:tmpl w:val="DF9049B2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E2B72"/>
    <w:multiLevelType w:val="hybridMultilevel"/>
    <w:tmpl w:val="F8B6211C"/>
    <w:lvl w:ilvl="0" w:tplc="D076E19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B4C07C9"/>
    <w:multiLevelType w:val="hybridMultilevel"/>
    <w:tmpl w:val="29341802"/>
    <w:lvl w:ilvl="0" w:tplc="0FB87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CE15C4"/>
    <w:multiLevelType w:val="hybridMultilevel"/>
    <w:tmpl w:val="C840EC96"/>
    <w:lvl w:ilvl="0" w:tplc="B6C076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6F6C5477"/>
    <w:multiLevelType w:val="hybridMultilevel"/>
    <w:tmpl w:val="F3721198"/>
    <w:lvl w:ilvl="0" w:tplc="69FC8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0C45515"/>
    <w:multiLevelType w:val="hybridMultilevel"/>
    <w:tmpl w:val="F7E6B47C"/>
    <w:lvl w:ilvl="0" w:tplc="665E9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7721B17"/>
    <w:multiLevelType w:val="hybridMultilevel"/>
    <w:tmpl w:val="ABD6AC3E"/>
    <w:lvl w:ilvl="0" w:tplc="8F320D8A">
      <w:start w:val="1"/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43" w15:restartNumberingAfterBreak="0">
    <w:nsid w:val="78220CE8"/>
    <w:multiLevelType w:val="hybridMultilevel"/>
    <w:tmpl w:val="840AF530"/>
    <w:lvl w:ilvl="0" w:tplc="0218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141594"/>
    <w:multiLevelType w:val="hybridMultilevel"/>
    <w:tmpl w:val="4B7060EE"/>
    <w:lvl w:ilvl="0" w:tplc="91EED2FA">
      <w:start w:val="2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0" w:hanging="360"/>
      </w:pPr>
    </w:lvl>
    <w:lvl w:ilvl="2" w:tplc="0402001B" w:tentative="1">
      <w:start w:val="1"/>
      <w:numFmt w:val="lowerRoman"/>
      <w:lvlText w:val="%3."/>
      <w:lvlJc w:val="right"/>
      <w:pPr>
        <w:ind w:left="2500" w:hanging="180"/>
      </w:pPr>
    </w:lvl>
    <w:lvl w:ilvl="3" w:tplc="0402000F" w:tentative="1">
      <w:start w:val="1"/>
      <w:numFmt w:val="decimal"/>
      <w:lvlText w:val="%4."/>
      <w:lvlJc w:val="left"/>
      <w:pPr>
        <w:ind w:left="3220" w:hanging="360"/>
      </w:pPr>
    </w:lvl>
    <w:lvl w:ilvl="4" w:tplc="04020019" w:tentative="1">
      <w:start w:val="1"/>
      <w:numFmt w:val="lowerLetter"/>
      <w:lvlText w:val="%5."/>
      <w:lvlJc w:val="left"/>
      <w:pPr>
        <w:ind w:left="3940" w:hanging="360"/>
      </w:pPr>
    </w:lvl>
    <w:lvl w:ilvl="5" w:tplc="0402001B" w:tentative="1">
      <w:start w:val="1"/>
      <w:numFmt w:val="lowerRoman"/>
      <w:lvlText w:val="%6."/>
      <w:lvlJc w:val="right"/>
      <w:pPr>
        <w:ind w:left="4660" w:hanging="180"/>
      </w:pPr>
    </w:lvl>
    <w:lvl w:ilvl="6" w:tplc="0402000F" w:tentative="1">
      <w:start w:val="1"/>
      <w:numFmt w:val="decimal"/>
      <w:lvlText w:val="%7."/>
      <w:lvlJc w:val="left"/>
      <w:pPr>
        <w:ind w:left="5380" w:hanging="360"/>
      </w:pPr>
    </w:lvl>
    <w:lvl w:ilvl="7" w:tplc="04020019" w:tentative="1">
      <w:start w:val="1"/>
      <w:numFmt w:val="lowerLetter"/>
      <w:lvlText w:val="%8."/>
      <w:lvlJc w:val="left"/>
      <w:pPr>
        <w:ind w:left="6100" w:hanging="360"/>
      </w:pPr>
    </w:lvl>
    <w:lvl w:ilvl="8" w:tplc="0402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</w:num>
  <w:num w:numId="5">
    <w:abstractNumId w:val="42"/>
  </w:num>
  <w:num w:numId="6">
    <w:abstractNumId w:val="41"/>
  </w:num>
  <w:num w:numId="7">
    <w:abstractNumId w:val="15"/>
  </w:num>
  <w:num w:numId="8">
    <w:abstractNumId w:val="21"/>
  </w:num>
  <w:num w:numId="9">
    <w:abstractNumId w:val="3"/>
  </w:num>
  <w:num w:numId="10">
    <w:abstractNumId w:val="5"/>
  </w:num>
  <w:num w:numId="11">
    <w:abstractNumId w:val="10"/>
  </w:num>
  <w:num w:numId="12">
    <w:abstractNumId w:val="39"/>
  </w:num>
  <w:num w:numId="13">
    <w:abstractNumId w:val="11"/>
  </w:num>
  <w:num w:numId="14">
    <w:abstractNumId w:val="33"/>
  </w:num>
  <w:num w:numId="15">
    <w:abstractNumId w:val="36"/>
  </w:num>
  <w:num w:numId="16">
    <w:abstractNumId w:val="26"/>
  </w:num>
  <w:num w:numId="17">
    <w:abstractNumId w:val="35"/>
  </w:num>
  <w:num w:numId="18">
    <w:abstractNumId w:val="22"/>
  </w:num>
  <w:num w:numId="19">
    <w:abstractNumId w:val="44"/>
  </w:num>
  <w:num w:numId="20">
    <w:abstractNumId w:val="38"/>
  </w:num>
  <w:num w:numId="21">
    <w:abstractNumId w:val="25"/>
  </w:num>
  <w:num w:numId="22">
    <w:abstractNumId w:val="30"/>
  </w:num>
  <w:num w:numId="23">
    <w:abstractNumId w:val="24"/>
  </w:num>
  <w:num w:numId="24">
    <w:abstractNumId w:val="9"/>
  </w:num>
  <w:num w:numId="25">
    <w:abstractNumId w:val="34"/>
  </w:num>
  <w:num w:numId="26">
    <w:abstractNumId w:val="17"/>
  </w:num>
  <w:num w:numId="27">
    <w:abstractNumId w:val="13"/>
  </w:num>
  <w:num w:numId="28">
    <w:abstractNumId w:val="29"/>
  </w:num>
  <w:num w:numId="29">
    <w:abstractNumId w:val="28"/>
  </w:num>
  <w:num w:numId="30">
    <w:abstractNumId w:val="32"/>
  </w:num>
  <w:num w:numId="31">
    <w:abstractNumId w:val="37"/>
  </w:num>
  <w:num w:numId="32">
    <w:abstractNumId w:val="8"/>
  </w:num>
  <w:num w:numId="33">
    <w:abstractNumId w:val="4"/>
  </w:num>
  <w:num w:numId="34">
    <w:abstractNumId w:val="31"/>
  </w:num>
  <w:num w:numId="35">
    <w:abstractNumId w:val="6"/>
  </w:num>
  <w:num w:numId="36">
    <w:abstractNumId w:val="43"/>
  </w:num>
  <w:num w:numId="37">
    <w:abstractNumId w:val="12"/>
  </w:num>
  <w:num w:numId="38">
    <w:abstractNumId w:val="27"/>
  </w:num>
  <w:num w:numId="39">
    <w:abstractNumId w:val="18"/>
  </w:num>
  <w:num w:numId="40">
    <w:abstractNumId w:val="7"/>
  </w:num>
  <w:num w:numId="41">
    <w:abstractNumId w:val="14"/>
  </w:num>
  <w:num w:numId="42">
    <w:abstractNumId w:val="20"/>
  </w:num>
  <w:num w:numId="43">
    <w:abstractNumId w:val="16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00"/>
    <w:rsid w:val="0012629F"/>
    <w:rsid w:val="00145131"/>
    <w:rsid w:val="001815A5"/>
    <w:rsid w:val="0018597D"/>
    <w:rsid w:val="002C3118"/>
    <w:rsid w:val="002D4104"/>
    <w:rsid w:val="00346035"/>
    <w:rsid w:val="00384819"/>
    <w:rsid w:val="003C7C27"/>
    <w:rsid w:val="003F6D69"/>
    <w:rsid w:val="0045290C"/>
    <w:rsid w:val="004723DA"/>
    <w:rsid w:val="004C2AE8"/>
    <w:rsid w:val="005866B1"/>
    <w:rsid w:val="005D08E2"/>
    <w:rsid w:val="00610102"/>
    <w:rsid w:val="0062748F"/>
    <w:rsid w:val="006A6043"/>
    <w:rsid w:val="00745058"/>
    <w:rsid w:val="007D0B6D"/>
    <w:rsid w:val="007E0100"/>
    <w:rsid w:val="007E6A45"/>
    <w:rsid w:val="00810271"/>
    <w:rsid w:val="0082451C"/>
    <w:rsid w:val="008A1626"/>
    <w:rsid w:val="008E2FDC"/>
    <w:rsid w:val="00942E79"/>
    <w:rsid w:val="009612FB"/>
    <w:rsid w:val="009F1B75"/>
    <w:rsid w:val="00A113C3"/>
    <w:rsid w:val="00A96C78"/>
    <w:rsid w:val="00B22B82"/>
    <w:rsid w:val="00B24563"/>
    <w:rsid w:val="00B62489"/>
    <w:rsid w:val="00B81F09"/>
    <w:rsid w:val="00B847ED"/>
    <w:rsid w:val="00C43777"/>
    <w:rsid w:val="00CE0448"/>
    <w:rsid w:val="00D83A86"/>
    <w:rsid w:val="00DB010C"/>
    <w:rsid w:val="00DB2551"/>
    <w:rsid w:val="00E051AD"/>
    <w:rsid w:val="00E2019E"/>
    <w:rsid w:val="00E257AE"/>
    <w:rsid w:val="00E90256"/>
    <w:rsid w:val="00ED0B78"/>
    <w:rsid w:val="00EF203D"/>
    <w:rsid w:val="00F63707"/>
    <w:rsid w:val="00F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866BBF-3E86-4A46-9C31-F8D45B11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1C"/>
  </w:style>
  <w:style w:type="paragraph" w:styleId="Heading1">
    <w:name w:val="heading 1"/>
    <w:basedOn w:val="Normal"/>
    <w:next w:val="BodyText"/>
    <w:link w:val="Heading1Char"/>
    <w:qFormat/>
    <w:rsid w:val="005D08E2"/>
    <w:pPr>
      <w:keepNext/>
      <w:numPr>
        <w:numId w:val="1"/>
      </w:numPr>
      <w:suppressLineNumbers/>
      <w:suppressAutoHyphens/>
      <w:spacing w:before="240" w:after="0" w:line="100" w:lineRule="atLeast"/>
      <w:jc w:val="both"/>
      <w:outlineLvl w:val="0"/>
    </w:pPr>
    <w:rPr>
      <w:rFonts w:ascii="Arial" w:eastAsia="Times New Roman" w:hAnsi="Arial" w:cs="Times New Roman"/>
      <w:b/>
      <w:caps/>
      <w:color w:val="0000FF"/>
      <w:sz w:val="28"/>
      <w:szCs w:val="28"/>
      <w:lang w:val="en-GB" w:eastAsia="ar-SA"/>
    </w:rPr>
  </w:style>
  <w:style w:type="paragraph" w:styleId="Heading2">
    <w:name w:val="heading 2"/>
    <w:basedOn w:val="Normal"/>
    <w:next w:val="BodyText"/>
    <w:link w:val="Heading2Char"/>
    <w:qFormat/>
    <w:rsid w:val="005D08E2"/>
    <w:pPr>
      <w:keepNext/>
      <w:numPr>
        <w:ilvl w:val="1"/>
        <w:numId w:val="1"/>
      </w:numPr>
      <w:suppressAutoHyphens/>
      <w:spacing w:after="240" w:line="100" w:lineRule="atLeast"/>
      <w:jc w:val="both"/>
      <w:outlineLvl w:val="1"/>
    </w:pPr>
    <w:rPr>
      <w:rFonts w:ascii="Arial" w:eastAsia="Times New Roman" w:hAnsi="Arial" w:cs="Times New Roman"/>
      <w:b/>
      <w:bCs/>
      <w:smallCaps/>
      <w:color w:val="0000FF"/>
      <w:sz w:val="24"/>
      <w:szCs w:val="24"/>
      <w:lang w:val="en-GB" w:eastAsia="ar-SA"/>
    </w:rPr>
  </w:style>
  <w:style w:type="paragraph" w:styleId="Heading3">
    <w:name w:val="heading 3"/>
    <w:basedOn w:val="Normal"/>
    <w:next w:val="BodyText"/>
    <w:link w:val="Heading3Char"/>
    <w:qFormat/>
    <w:rsid w:val="005D08E2"/>
    <w:pPr>
      <w:keepNext/>
      <w:numPr>
        <w:ilvl w:val="2"/>
        <w:numId w:val="1"/>
      </w:numPr>
      <w:suppressAutoHyphens/>
      <w:spacing w:after="240" w:line="100" w:lineRule="atLeast"/>
      <w:jc w:val="both"/>
      <w:outlineLvl w:val="2"/>
    </w:pPr>
    <w:rPr>
      <w:rFonts w:ascii="Arial" w:eastAsia="Times New Roman" w:hAnsi="Arial" w:cs="Times New Roman"/>
      <w:b/>
      <w:bCs/>
      <w:color w:val="0000FF"/>
      <w:sz w:val="28"/>
      <w:szCs w:val="28"/>
      <w:lang w:val="en-GB" w:eastAsia="ar-SA"/>
    </w:rPr>
  </w:style>
  <w:style w:type="paragraph" w:styleId="Heading4">
    <w:name w:val="heading 4"/>
    <w:basedOn w:val="Normal"/>
    <w:next w:val="BodyText"/>
    <w:link w:val="Heading4Char"/>
    <w:qFormat/>
    <w:rsid w:val="005D08E2"/>
    <w:pPr>
      <w:keepNext/>
      <w:numPr>
        <w:ilvl w:val="3"/>
        <w:numId w:val="1"/>
      </w:numPr>
      <w:suppressAutoHyphens/>
      <w:spacing w:before="240" w:after="240" w:line="100" w:lineRule="atLeast"/>
      <w:jc w:val="both"/>
      <w:outlineLvl w:val="3"/>
    </w:pPr>
    <w:rPr>
      <w:rFonts w:ascii="Arial" w:eastAsia="Times New Roman" w:hAnsi="Arial" w:cs="Times New Roman"/>
      <w:b/>
      <w:color w:val="0000FF"/>
      <w:szCs w:val="20"/>
      <w:lang w:val="en-GB" w:eastAsia="ar-SA"/>
    </w:rPr>
  </w:style>
  <w:style w:type="paragraph" w:styleId="Heading5">
    <w:name w:val="heading 5"/>
    <w:basedOn w:val="Normal"/>
    <w:next w:val="BodyText"/>
    <w:link w:val="Heading5Char"/>
    <w:qFormat/>
    <w:rsid w:val="005D08E2"/>
    <w:pPr>
      <w:numPr>
        <w:ilvl w:val="4"/>
        <w:numId w:val="1"/>
      </w:numPr>
      <w:suppressAutoHyphens/>
      <w:spacing w:before="240" w:after="60" w:line="100" w:lineRule="atLeast"/>
      <w:jc w:val="both"/>
      <w:outlineLvl w:val="4"/>
    </w:pPr>
    <w:rPr>
      <w:rFonts w:ascii="Arial" w:eastAsia="Times New Roman" w:hAnsi="Arial" w:cs="Times New Roman"/>
      <w:b/>
      <w:color w:val="FF0000"/>
      <w:szCs w:val="20"/>
      <w:lang w:val="en-GB" w:eastAsia="ar-SA"/>
    </w:rPr>
  </w:style>
  <w:style w:type="paragraph" w:styleId="Heading6">
    <w:name w:val="heading 6"/>
    <w:basedOn w:val="Normal"/>
    <w:next w:val="BodyText"/>
    <w:link w:val="Heading6Char"/>
    <w:qFormat/>
    <w:rsid w:val="005D08E2"/>
    <w:pPr>
      <w:keepNext/>
      <w:numPr>
        <w:ilvl w:val="5"/>
        <w:numId w:val="1"/>
      </w:numPr>
      <w:suppressAutoHyphens/>
      <w:spacing w:after="0" w:line="100" w:lineRule="atLeast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00"/>
  </w:style>
  <w:style w:type="character" w:customStyle="1" w:styleId="Heading1Char">
    <w:name w:val="Heading 1 Char"/>
    <w:basedOn w:val="DefaultParagraphFont"/>
    <w:link w:val="Heading1"/>
    <w:rsid w:val="005D08E2"/>
    <w:rPr>
      <w:rFonts w:ascii="Arial" w:eastAsia="Times New Roman" w:hAnsi="Arial" w:cs="Times New Roman"/>
      <w:b/>
      <w:caps/>
      <w:color w:val="0000FF"/>
      <w:sz w:val="28"/>
      <w:szCs w:val="28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5D08E2"/>
    <w:rPr>
      <w:rFonts w:ascii="Arial" w:eastAsia="Times New Roman" w:hAnsi="Arial" w:cs="Times New Roman"/>
      <w:b/>
      <w:bCs/>
      <w:smallCaps/>
      <w:color w:val="0000FF"/>
      <w:sz w:val="24"/>
      <w:szCs w:val="24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5D08E2"/>
    <w:rPr>
      <w:rFonts w:ascii="Arial" w:eastAsia="Times New Roman" w:hAnsi="Arial" w:cs="Times New Roman"/>
      <w:b/>
      <w:bCs/>
      <w:color w:val="0000FF"/>
      <w:sz w:val="28"/>
      <w:szCs w:val="28"/>
      <w:lang w:val="en-GB" w:eastAsia="ar-SA"/>
    </w:rPr>
  </w:style>
  <w:style w:type="character" w:customStyle="1" w:styleId="Heading4Char">
    <w:name w:val="Heading 4 Char"/>
    <w:basedOn w:val="DefaultParagraphFont"/>
    <w:link w:val="Heading4"/>
    <w:rsid w:val="005D08E2"/>
    <w:rPr>
      <w:rFonts w:ascii="Arial" w:eastAsia="Times New Roman" w:hAnsi="Arial" w:cs="Times New Roman"/>
      <w:b/>
      <w:color w:val="0000FF"/>
      <w:szCs w:val="20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5D08E2"/>
    <w:rPr>
      <w:rFonts w:ascii="Arial" w:eastAsia="Times New Roman" w:hAnsi="Arial" w:cs="Times New Roman"/>
      <w:b/>
      <w:color w:val="FF0000"/>
      <w:szCs w:val="20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5D08E2"/>
    <w:rPr>
      <w:rFonts w:ascii="Times New Roman" w:eastAsia="Times New Roman" w:hAnsi="Times New Roman" w:cs="Times New Roman"/>
      <w:b/>
      <w:bCs/>
      <w:sz w:val="32"/>
      <w:szCs w:val="20"/>
      <w:lang w:eastAsia="ar-SA"/>
    </w:rPr>
  </w:style>
  <w:style w:type="character" w:customStyle="1" w:styleId="WW8Num1z0">
    <w:name w:val="WW8Num1z0"/>
    <w:rsid w:val="005D08E2"/>
    <w:rPr>
      <w:b/>
    </w:rPr>
  </w:style>
  <w:style w:type="character" w:customStyle="1" w:styleId="WW8Num1z1">
    <w:name w:val="WW8Num1z1"/>
    <w:rsid w:val="005D08E2"/>
  </w:style>
  <w:style w:type="character" w:customStyle="1" w:styleId="WW8Num1z2">
    <w:name w:val="WW8Num1z2"/>
    <w:rsid w:val="005D08E2"/>
  </w:style>
  <w:style w:type="character" w:customStyle="1" w:styleId="WW8Num1z3">
    <w:name w:val="WW8Num1z3"/>
    <w:rsid w:val="005D08E2"/>
  </w:style>
  <w:style w:type="character" w:customStyle="1" w:styleId="WW8Num1z4">
    <w:name w:val="WW8Num1z4"/>
    <w:rsid w:val="005D08E2"/>
  </w:style>
  <w:style w:type="character" w:customStyle="1" w:styleId="WW8Num1z5">
    <w:name w:val="WW8Num1z5"/>
    <w:rsid w:val="005D08E2"/>
  </w:style>
  <w:style w:type="character" w:customStyle="1" w:styleId="WW8Num1z6">
    <w:name w:val="WW8Num1z6"/>
    <w:rsid w:val="005D08E2"/>
  </w:style>
  <w:style w:type="character" w:customStyle="1" w:styleId="WW8Num1z7">
    <w:name w:val="WW8Num1z7"/>
    <w:rsid w:val="005D08E2"/>
  </w:style>
  <w:style w:type="character" w:customStyle="1" w:styleId="WW8Num1z8">
    <w:name w:val="WW8Num1z8"/>
    <w:rsid w:val="005D08E2"/>
  </w:style>
  <w:style w:type="character" w:customStyle="1" w:styleId="WW8Num2z0">
    <w:name w:val="WW8Num2z0"/>
    <w:rsid w:val="005D08E2"/>
  </w:style>
  <w:style w:type="character" w:customStyle="1" w:styleId="WW8Num2z1">
    <w:name w:val="WW8Num2z1"/>
    <w:rsid w:val="005D08E2"/>
  </w:style>
  <w:style w:type="character" w:customStyle="1" w:styleId="WW8Num2z2">
    <w:name w:val="WW8Num2z2"/>
    <w:rsid w:val="005D08E2"/>
  </w:style>
  <w:style w:type="character" w:customStyle="1" w:styleId="WW8Num2z3">
    <w:name w:val="WW8Num2z3"/>
    <w:rsid w:val="005D08E2"/>
  </w:style>
  <w:style w:type="character" w:customStyle="1" w:styleId="WW8Num2z4">
    <w:name w:val="WW8Num2z4"/>
    <w:rsid w:val="005D08E2"/>
  </w:style>
  <w:style w:type="character" w:customStyle="1" w:styleId="WW8Num2z5">
    <w:name w:val="WW8Num2z5"/>
    <w:rsid w:val="005D08E2"/>
  </w:style>
  <w:style w:type="character" w:customStyle="1" w:styleId="WW8Num2z6">
    <w:name w:val="WW8Num2z6"/>
    <w:rsid w:val="005D08E2"/>
  </w:style>
  <w:style w:type="character" w:customStyle="1" w:styleId="WW8Num2z7">
    <w:name w:val="WW8Num2z7"/>
    <w:rsid w:val="005D08E2"/>
  </w:style>
  <w:style w:type="character" w:customStyle="1" w:styleId="WW8Num2z8">
    <w:name w:val="WW8Num2z8"/>
    <w:rsid w:val="005D08E2"/>
  </w:style>
  <w:style w:type="character" w:customStyle="1" w:styleId="WW8Num3z0">
    <w:name w:val="WW8Num3z0"/>
    <w:rsid w:val="005D08E2"/>
  </w:style>
  <w:style w:type="character" w:customStyle="1" w:styleId="WW8Num3z1">
    <w:name w:val="WW8Num3z1"/>
    <w:rsid w:val="005D08E2"/>
  </w:style>
  <w:style w:type="character" w:customStyle="1" w:styleId="WW8Num3z2">
    <w:name w:val="WW8Num3z2"/>
    <w:rsid w:val="005D08E2"/>
  </w:style>
  <w:style w:type="character" w:customStyle="1" w:styleId="WW8Num3z3">
    <w:name w:val="WW8Num3z3"/>
    <w:rsid w:val="005D08E2"/>
  </w:style>
  <w:style w:type="character" w:customStyle="1" w:styleId="WW8Num3z4">
    <w:name w:val="WW8Num3z4"/>
    <w:rsid w:val="005D08E2"/>
  </w:style>
  <w:style w:type="character" w:customStyle="1" w:styleId="WW8Num3z5">
    <w:name w:val="WW8Num3z5"/>
    <w:rsid w:val="005D08E2"/>
  </w:style>
  <w:style w:type="character" w:customStyle="1" w:styleId="WW8Num3z6">
    <w:name w:val="WW8Num3z6"/>
    <w:rsid w:val="005D08E2"/>
  </w:style>
  <w:style w:type="character" w:customStyle="1" w:styleId="WW8Num3z7">
    <w:name w:val="WW8Num3z7"/>
    <w:rsid w:val="005D08E2"/>
  </w:style>
  <w:style w:type="character" w:customStyle="1" w:styleId="WW8Num3z8">
    <w:name w:val="WW8Num3z8"/>
    <w:rsid w:val="005D08E2"/>
  </w:style>
  <w:style w:type="character" w:customStyle="1" w:styleId="WW8Num4z0">
    <w:name w:val="WW8Num4z0"/>
    <w:rsid w:val="005D08E2"/>
  </w:style>
  <w:style w:type="character" w:customStyle="1" w:styleId="WW8Num4z1">
    <w:name w:val="WW8Num4z1"/>
    <w:rsid w:val="005D08E2"/>
  </w:style>
  <w:style w:type="character" w:customStyle="1" w:styleId="WW8Num4z2">
    <w:name w:val="WW8Num4z2"/>
    <w:rsid w:val="005D08E2"/>
  </w:style>
  <w:style w:type="character" w:customStyle="1" w:styleId="WW8Num4z3">
    <w:name w:val="WW8Num4z3"/>
    <w:rsid w:val="005D08E2"/>
  </w:style>
  <w:style w:type="character" w:customStyle="1" w:styleId="WW8Num4z4">
    <w:name w:val="WW8Num4z4"/>
    <w:rsid w:val="005D08E2"/>
  </w:style>
  <w:style w:type="character" w:customStyle="1" w:styleId="WW8Num4z5">
    <w:name w:val="WW8Num4z5"/>
    <w:rsid w:val="005D08E2"/>
  </w:style>
  <w:style w:type="character" w:customStyle="1" w:styleId="WW8Num4z6">
    <w:name w:val="WW8Num4z6"/>
    <w:rsid w:val="005D08E2"/>
  </w:style>
  <w:style w:type="character" w:customStyle="1" w:styleId="WW8Num4z7">
    <w:name w:val="WW8Num4z7"/>
    <w:rsid w:val="005D08E2"/>
  </w:style>
  <w:style w:type="character" w:customStyle="1" w:styleId="WW8Num4z8">
    <w:name w:val="WW8Num4z8"/>
    <w:rsid w:val="005D08E2"/>
  </w:style>
  <w:style w:type="character" w:customStyle="1" w:styleId="FooterChar">
    <w:name w:val="Footer Char"/>
    <w:basedOn w:val="DefaultParagraphFont"/>
    <w:uiPriority w:val="99"/>
    <w:rsid w:val="005D08E2"/>
  </w:style>
  <w:style w:type="character" w:customStyle="1" w:styleId="BalloonTextChar">
    <w:name w:val="Balloon Text Char"/>
    <w:uiPriority w:val="99"/>
    <w:rsid w:val="005D08E2"/>
    <w:rPr>
      <w:rFonts w:ascii="Tahoma" w:hAnsi="Tahoma" w:cs="Tahoma"/>
      <w:sz w:val="16"/>
      <w:szCs w:val="16"/>
    </w:rPr>
  </w:style>
  <w:style w:type="character" w:customStyle="1" w:styleId="CommentReference1">
    <w:name w:val="Comment Reference1"/>
    <w:rsid w:val="005D08E2"/>
    <w:rPr>
      <w:sz w:val="16"/>
      <w:szCs w:val="16"/>
    </w:rPr>
  </w:style>
  <w:style w:type="character" w:customStyle="1" w:styleId="CommentTextChar">
    <w:name w:val="Comment Text Char"/>
    <w:rsid w:val="005D08E2"/>
    <w:rPr>
      <w:sz w:val="20"/>
      <w:szCs w:val="20"/>
    </w:rPr>
  </w:style>
  <w:style w:type="character" w:customStyle="1" w:styleId="CommentSubjectChar">
    <w:name w:val="Comment Subject Char"/>
    <w:uiPriority w:val="99"/>
    <w:rsid w:val="005D08E2"/>
    <w:rPr>
      <w:b/>
      <w:bCs/>
      <w:sz w:val="20"/>
      <w:szCs w:val="20"/>
    </w:rPr>
  </w:style>
  <w:style w:type="character" w:styleId="Hyperlink">
    <w:name w:val="Hyperlink"/>
    <w:rsid w:val="005D08E2"/>
    <w:rPr>
      <w:strike w:val="0"/>
      <w:dstrike w:val="0"/>
      <w:color w:val="000000"/>
      <w:u w:val="none"/>
    </w:rPr>
  </w:style>
  <w:style w:type="character" w:customStyle="1" w:styleId="BodyTextIndentChar">
    <w:name w:val="Body Text Indent Char"/>
    <w:rsid w:val="005D08E2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HTMLPreformattedChar">
    <w:name w:val="HTML Preformatted Char"/>
    <w:rsid w:val="005D08E2"/>
    <w:rPr>
      <w:rFonts w:ascii="Consolas" w:hAnsi="Consolas" w:cs="Consolas"/>
      <w:sz w:val="20"/>
      <w:szCs w:val="20"/>
    </w:rPr>
  </w:style>
  <w:style w:type="character" w:customStyle="1" w:styleId="BodyText2Char">
    <w:name w:val="Body Text 2 Char"/>
    <w:rsid w:val="005D08E2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sid w:val="005D08E2"/>
    <w:rPr>
      <w:rFonts w:ascii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rsid w:val="005D08E2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rsid w:val="005D08E2"/>
  </w:style>
  <w:style w:type="character" w:customStyle="1" w:styleId="legaldocreference">
    <w:name w:val="legaldocreference"/>
    <w:basedOn w:val="DefaultParagraphFont"/>
    <w:rsid w:val="005D08E2"/>
  </w:style>
  <w:style w:type="character" w:customStyle="1" w:styleId="newdocreference1">
    <w:name w:val="newdocreference1"/>
    <w:rsid w:val="005D08E2"/>
    <w:rPr>
      <w:i w:val="0"/>
      <w:iCs w:val="0"/>
      <w:color w:val="0000FF"/>
      <w:u w:val="single"/>
    </w:rPr>
  </w:style>
  <w:style w:type="character" w:customStyle="1" w:styleId="ZID2020Char">
    <w:name w:val="ZID 2020 Char"/>
    <w:rsid w:val="005D08E2"/>
    <w:rPr>
      <w:rFonts w:ascii="Times New Roman" w:hAnsi="Times New Roman" w:cs="Times New Roman"/>
      <w:sz w:val="24"/>
    </w:rPr>
  </w:style>
  <w:style w:type="character" w:customStyle="1" w:styleId="ZIDChar">
    <w:name w:val="ZID Char"/>
    <w:rsid w:val="005D08E2"/>
    <w:rPr>
      <w:rFonts w:ascii="Times New Roman" w:eastAsia="Times New Roman" w:hAnsi="Times New Roman" w:cs="Times New Roman"/>
      <w:sz w:val="24"/>
      <w:szCs w:val="24"/>
    </w:rPr>
  </w:style>
  <w:style w:type="character" w:customStyle="1" w:styleId="moe-ZIDChar">
    <w:name w:val="moe-ZID Char"/>
    <w:rsid w:val="005D08E2"/>
    <w:rPr>
      <w:rFonts w:ascii="Times New Roman" w:hAnsi="Times New Roman" w:cs="Times New Roman"/>
      <w:sz w:val="24"/>
    </w:rPr>
  </w:style>
  <w:style w:type="character" w:customStyle="1" w:styleId="Bodytext3">
    <w:name w:val="Body text (3)_"/>
    <w:rsid w:val="005D08E2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0">
    <w:name w:val="Body text_"/>
    <w:rsid w:val="005D08E2"/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BodytextNotItalic">
    <w:name w:val="Body text + Not Italic"/>
    <w:rsid w:val="005D08E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vertAlign w:val="baseline"/>
      <w:lang w:val="bg-BG" w:eastAsia="bg-BG" w:bidi="bg-BG"/>
    </w:rPr>
  </w:style>
  <w:style w:type="character" w:customStyle="1" w:styleId="ldefsel1">
    <w:name w:val="ldef_sel1"/>
    <w:rsid w:val="005D08E2"/>
    <w:rPr>
      <w:rFonts w:ascii="Times New Roman" w:hAnsi="Times New Roman" w:cs="Times New Roman"/>
      <w:color w:val="000000"/>
      <w:sz w:val="24"/>
      <w:szCs w:val="24"/>
    </w:rPr>
  </w:style>
  <w:style w:type="character" w:customStyle="1" w:styleId="ldef1">
    <w:name w:val="ldef1"/>
    <w:rsid w:val="005D08E2"/>
    <w:rPr>
      <w:rFonts w:ascii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rsid w:val="005D08E2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Normal12ptChar">
    <w:name w:val="Normal + 12 pt Char"/>
    <w:rsid w:val="005D08E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amedocreference1">
    <w:name w:val="samedocreference1"/>
    <w:rsid w:val="005D08E2"/>
    <w:rPr>
      <w:i w:val="0"/>
      <w:iCs w:val="0"/>
      <w:color w:val="8B0000"/>
      <w:u w:val="single"/>
    </w:rPr>
  </w:style>
  <w:style w:type="character" w:customStyle="1" w:styleId="search01">
    <w:name w:val="search01"/>
    <w:rsid w:val="005D08E2"/>
  </w:style>
  <w:style w:type="character" w:customStyle="1" w:styleId="UnresolvedMention">
    <w:name w:val="Unresolved Mention"/>
    <w:rsid w:val="005D08E2"/>
    <w:rPr>
      <w:color w:val="605E5C"/>
    </w:rPr>
  </w:style>
  <w:style w:type="character" w:customStyle="1" w:styleId="ListLabel1">
    <w:name w:val="ListLabel 1"/>
    <w:qFormat/>
    <w:rsid w:val="005D08E2"/>
    <w:rPr>
      <w:b/>
    </w:rPr>
  </w:style>
  <w:style w:type="character" w:customStyle="1" w:styleId="ListLabel2">
    <w:name w:val="ListLabel 2"/>
    <w:rsid w:val="005D08E2"/>
    <w:rPr>
      <w:b/>
      <w:bCs w:val="0"/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2"/>
      <w:u w:val="none"/>
      <w:vertAlign w:val="baseline"/>
    </w:rPr>
  </w:style>
  <w:style w:type="character" w:customStyle="1" w:styleId="ListLabel3">
    <w:name w:val="ListLabel 3"/>
    <w:rsid w:val="005D08E2"/>
    <w:rPr>
      <w:rFonts w:eastAsia="Times New Roman" w:cs="Times New Roman"/>
    </w:rPr>
  </w:style>
  <w:style w:type="character" w:customStyle="1" w:styleId="ListLabel4">
    <w:name w:val="ListLabel 4"/>
    <w:rsid w:val="005D08E2"/>
    <w:rPr>
      <w:b/>
      <w:color w:val="00000A"/>
    </w:rPr>
  </w:style>
  <w:style w:type="character" w:customStyle="1" w:styleId="ListLabel5">
    <w:name w:val="ListLabel 5"/>
    <w:rsid w:val="005D08E2"/>
    <w:rPr>
      <w:rFonts w:cs="Times New Roman"/>
      <w:b/>
    </w:rPr>
  </w:style>
  <w:style w:type="character" w:customStyle="1" w:styleId="ListLabel6">
    <w:name w:val="ListLabel 6"/>
    <w:rsid w:val="005D08E2"/>
    <w:rPr>
      <w:rFonts w:eastAsia="Times New Roman"/>
      <w:b/>
    </w:rPr>
  </w:style>
  <w:style w:type="character" w:customStyle="1" w:styleId="ListLabel7">
    <w:name w:val="ListLabel 7"/>
    <w:rsid w:val="005D08E2"/>
    <w:rPr>
      <w:rFonts w:cs="Courier New"/>
    </w:rPr>
  </w:style>
  <w:style w:type="character" w:customStyle="1" w:styleId="a">
    <w:name w:val="Символи за номериране"/>
    <w:rsid w:val="005D08E2"/>
  </w:style>
  <w:style w:type="paragraph" w:customStyle="1" w:styleId="1">
    <w:name w:val="Заглавие1"/>
    <w:basedOn w:val="Normal"/>
    <w:next w:val="BodyText"/>
    <w:rsid w:val="005D08E2"/>
    <w:pPr>
      <w:keepNext/>
      <w:suppressAutoHyphens/>
      <w:spacing w:before="240" w:after="120" w:line="276" w:lineRule="auto"/>
    </w:pPr>
    <w:rPr>
      <w:rFonts w:ascii="Arial" w:eastAsia="Microsoft YaHei" w:hAnsi="Arial" w:cs="Lucida Sans"/>
      <w:sz w:val="28"/>
      <w:szCs w:val="28"/>
      <w:lang w:eastAsia="ar-SA"/>
    </w:rPr>
  </w:style>
  <w:style w:type="paragraph" w:styleId="BodyText">
    <w:name w:val="Body Text"/>
    <w:basedOn w:val="Normal"/>
    <w:link w:val="BodyTextChar1"/>
    <w:rsid w:val="005D08E2"/>
    <w:pPr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character" w:customStyle="1" w:styleId="BodyTextChar1">
    <w:name w:val="Body Text Char1"/>
    <w:basedOn w:val="DefaultParagraphFont"/>
    <w:link w:val="BodyText"/>
    <w:rsid w:val="005D08E2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List">
    <w:name w:val="List"/>
    <w:basedOn w:val="BodyText"/>
    <w:rsid w:val="005D08E2"/>
    <w:rPr>
      <w:rFonts w:cs="Lucida Sans"/>
    </w:rPr>
  </w:style>
  <w:style w:type="paragraph" w:customStyle="1" w:styleId="10">
    <w:name w:val="Надпис1"/>
    <w:basedOn w:val="Normal"/>
    <w:rsid w:val="005D08E2"/>
    <w:pPr>
      <w:suppressLineNumbers/>
      <w:suppressAutoHyphens/>
      <w:spacing w:before="120" w:after="120" w:line="276" w:lineRule="auto"/>
    </w:pPr>
    <w:rPr>
      <w:rFonts w:ascii="Calibri" w:eastAsia="SimSun" w:hAnsi="Calibri" w:cs="Lucida Sans"/>
      <w:i/>
      <w:iCs/>
      <w:sz w:val="24"/>
      <w:szCs w:val="24"/>
      <w:lang w:eastAsia="ar-SA"/>
    </w:rPr>
  </w:style>
  <w:style w:type="paragraph" w:customStyle="1" w:styleId="a0">
    <w:name w:val="Указател"/>
    <w:basedOn w:val="Normal"/>
    <w:rsid w:val="005D08E2"/>
    <w:pPr>
      <w:suppressLineNumbers/>
      <w:suppressAutoHyphens/>
      <w:spacing w:after="200" w:line="276" w:lineRule="auto"/>
    </w:pPr>
    <w:rPr>
      <w:rFonts w:ascii="Calibri" w:eastAsia="SimSun" w:hAnsi="Calibri" w:cs="Lucida Sans"/>
      <w:lang w:eastAsia="ar-SA"/>
    </w:rPr>
  </w:style>
  <w:style w:type="paragraph" w:styleId="ListParagraph">
    <w:name w:val="List Paragraph"/>
    <w:basedOn w:val="Normal"/>
    <w:uiPriority w:val="34"/>
    <w:qFormat/>
    <w:rsid w:val="005D08E2"/>
    <w:pPr>
      <w:suppressAutoHyphens/>
      <w:spacing w:after="200" w:line="276" w:lineRule="auto"/>
      <w:ind w:left="720"/>
    </w:pPr>
    <w:rPr>
      <w:rFonts w:ascii="Calibri" w:eastAsia="SimSun" w:hAnsi="Calibri" w:cs="font227"/>
      <w:lang w:eastAsia="ar-SA"/>
    </w:rPr>
  </w:style>
  <w:style w:type="paragraph" w:styleId="Footer">
    <w:name w:val="footer"/>
    <w:basedOn w:val="Normal"/>
    <w:link w:val="FooterChar1"/>
    <w:uiPriority w:val="99"/>
    <w:rsid w:val="005D08E2"/>
    <w:pPr>
      <w:suppressLineNumbers/>
      <w:tabs>
        <w:tab w:val="center" w:pos="4536"/>
        <w:tab w:val="right" w:pos="9072"/>
      </w:tabs>
      <w:suppressAutoHyphens/>
      <w:spacing w:after="0" w:line="100" w:lineRule="atLeast"/>
    </w:pPr>
    <w:rPr>
      <w:rFonts w:ascii="Calibri" w:eastAsia="SimSun" w:hAnsi="Calibri" w:cs="font227"/>
      <w:lang w:eastAsia="ar-SA"/>
    </w:rPr>
  </w:style>
  <w:style w:type="character" w:customStyle="1" w:styleId="FooterChar1">
    <w:name w:val="Footer Char1"/>
    <w:basedOn w:val="DefaultParagraphFont"/>
    <w:link w:val="Footer"/>
    <w:uiPriority w:val="99"/>
    <w:rsid w:val="005D08E2"/>
    <w:rPr>
      <w:rFonts w:ascii="Calibri" w:eastAsia="SimSun" w:hAnsi="Calibri" w:cs="font227"/>
      <w:lang w:eastAsia="ar-SA"/>
    </w:rPr>
  </w:style>
  <w:style w:type="paragraph" w:styleId="BalloonText">
    <w:name w:val="Balloon Text"/>
    <w:basedOn w:val="Normal"/>
    <w:link w:val="BalloonTextChar1"/>
    <w:uiPriority w:val="99"/>
    <w:rsid w:val="005D08E2"/>
    <w:pPr>
      <w:suppressAutoHyphens/>
      <w:spacing w:after="0" w:line="100" w:lineRule="atLeast"/>
    </w:pPr>
    <w:rPr>
      <w:rFonts w:ascii="Tahoma" w:eastAsia="SimSun" w:hAnsi="Tahoma" w:cs="Tahoma"/>
      <w:sz w:val="16"/>
      <w:szCs w:val="16"/>
      <w:lang w:eastAsia="ar-SA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5D08E2"/>
    <w:rPr>
      <w:rFonts w:ascii="Tahoma" w:eastAsia="SimSun" w:hAnsi="Tahoma" w:cs="Tahoma"/>
      <w:sz w:val="16"/>
      <w:szCs w:val="16"/>
      <w:lang w:eastAsia="ar-SA"/>
    </w:rPr>
  </w:style>
  <w:style w:type="paragraph" w:customStyle="1" w:styleId="CommentText1">
    <w:name w:val="Comment Text1"/>
    <w:basedOn w:val="Normal"/>
    <w:rsid w:val="005D08E2"/>
    <w:pPr>
      <w:suppressAutoHyphens/>
      <w:spacing w:after="200" w:line="100" w:lineRule="atLeast"/>
    </w:pPr>
    <w:rPr>
      <w:rFonts w:ascii="Calibri" w:eastAsia="SimSun" w:hAnsi="Calibri" w:cs="font227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5D08E2"/>
    <w:rPr>
      <w:b/>
      <w:bCs/>
    </w:rPr>
  </w:style>
  <w:style w:type="paragraph" w:styleId="Revision">
    <w:name w:val="Revision"/>
    <w:rsid w:val="005D08E2"/>
    <w:pPr>
      <w:suppressAutoHyphens/>
      <w:spacing w:after="0" w:line="100" w:lineRule="atLeast"/>
    </w:pPr>
    <w:rPr>
      <w:rFonts w:ascii="Calibri" w:eastAsia="SimSun" w:hAnsi="Calibri" w:cs="font227"/>
      <w:lang w:eastAsia="ar-SA"/>
    </w:rPr>
  </w:style>
  <w:style w:type="paragraph" w:customStyle="1" w:styleId="Paragraf">
    <w:name w:val="Paragraf"/>
    <w:basedOn w:val="Normal"/>
    <w:rsid w:val="005D08E2"/>
    <w:pPr>
      <w:suppressAutoHyphens/>
      <w:spacing w:after="0" w:line="276" w:lineRule="auto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D08E2"/>
    <w:pPr>
      <w:suppressAutoHyphens/>
      <w:spacing w:after="0" w:line="100" w:lineRule="atLeast"/>
      <w:ind w:firstLine="99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m">
    <w:name w:val="m"/>
    <w:basedOn w:val="Normal"/>
    <w:rsid w:val="005D08E2"/>
    <w:pPr>
      <w:suppressAutoHyphens/>
      <w:spacing w:after="0" w:line="100" w:lineRule="atLeast"/>
      <w:ind w:firstLine="99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1"/>
    <w:rsid w:val="005D08E2"/>
    <w:pPr>
      <w:tabs>
        <w:tab w:val="left" w:pos="0"/>
      </w:tabs>
      <w:suppressAutoHyphens/>
      <w:spacing w:after="0" w:line="100" w:lineRule="atLeast"/>
      <w:ind w:left="283" w:firstLine="70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ar-SA"/>
    </w:rPr>
  </w:style>
  <w:style w:type="character" w:customStyle="1" w:styleId="BodyTextIndentChar1">
    <w:name w:val="Body Text Indent Char1"/>
    <w:basedOn w:val="DefaultParagraphFont"/>
    <w:link w:val="BodyTextIndent"/>
    <w:rsid w:val="005D08E2"/>
    <w:rPr>
      <w:rFonts w:ascii="Times New Roman" w:eastAsia="Times New Roman" w:hAnsi="Times New Roman" w:cs="Times New Roman"/>
      <w:bCs/>
      <w:iCs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1"/>
    <w:rsid w:val="005D08E2"/>
    <w:pPr>
      <w:suppressAutoHyphens/>
      <w:spacing w:after="0" w:line="100" w:lineRule="atLeast"/>
    </w:pPr>
    <w:rPr>
      <w:rFonts w:ascii="Consolas" w:eastAsia="SimSun" w:hAnsi="Consolas" w:cs="Consolas"/>
      <w:sz w:val="20"/>
      <w:szCs w:val="20"/>
      <w:lang w:eastAsia="ar-SA"/>
    </w:rPr>
  </w:style>
  <w:style w:type="character" w:customStyle="1" w:styleId="HTMLPreformattedChar1">
    <w:name w:val="HTML Preformatted Char1"/>
    <w:basedOn w:val="DefaultParagraphFont"/>
    <w:link w:val="HTMLPreformatted"/>
    <w:rsid w:val="005D08E2"/>
    <w:rPr>
      <w:rFonts w:ascii="Consolas" w:eastAsia="SimSun" w:hAnsi="Consolas" w:cs="Consolas"/>
      <w:sz w:val="20"/>
      <w:szCs w:val="20"/>
      <w:lang w:eastAsia="ar-SA"/>
    </w:rPr>
  </w:style>
  <w:style w:type="paragraph" w:styleId="BodyText2">
    <w:name w:val="Body Text 2"/>
    <w:basedOn w:val="Normal"/>
    <w:link w:val="BodyText2Char1"/>
    <w:rsid w:val="005D08E2"/>
    <w:pPr>
      <w:suppressAutoHyphens/>
      <w:spacing w:after="0" w:line="100" w:lineRule="atLeast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2Char1">
    <w:name w:val="Body Text 2 Char1"/>
    <w:basedOn w:val="DefaultParagraphFont"/>
    <w:link w:val="BodyText2"/>
    <w:rsid w:val="005D08E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1"/>
    <w:rsid w:val="005D08E2"/>
    <w:pPr>
      <w:suppressAutoHyphens/>
      <w:spacing w:after="0" w:line="100" w:lineRule="atLeast"/>
      <w:ind w:firstLine="708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Indent2Char1">
    <w:name w:val="Body Text Indent 2 Char1"/>
    <w:basedOn w:val="DefaultParagraphFont"/>
    <w:link w:val="BodyTextIndent2"/>
    <w:rsid w:val="005D08E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1"/>
    <w:rsid w:val="005D08E2"/>
    <w:pPr>
      <w:suppressAutoHyphens/>
      <w:spacing w:after="0" w:line="100" w:lineRule="atLeast"/>
      <w:ind w:firstLine="284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Indent3Char1">
    <w:name w:val="Body Text Indent 3 Char1"/>
    <w:basedOn w:val="DefaultParagraphFont"/>
    <w:link w:val="BodyTextIndent3"/>
    <w:rsid w:val="005D08E2"/>
    <w:rPr>
      <w:rFonts w:ascii="Times New Roman" w:eastAsia="SimSu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5D08E2"/>
    <w:pPr>
      <w:suppressAutoHyphens/>
      <w:spacing w:after="0" w:line="100" w:lineRule="atLeast"/>
    </w:pPr>
    <w:rPr>
      <w:rFonts w:ascii="EUAlbertina" w:eastAsia="SimSun" w:hAnsi="EUAlbertina" w:cs="EUAlbertina"/>
      <w:color w:val="000000"/>
      <w:sz w:val="24"/>
      <w:szCs w:val="24"/>
      <w:lang w:val="en-US" w:eastAsia="ar-SA"/>
    </w:rPr>
  </w:style>
  <w:style w:type="paragraph" w:customStyle="1" w:styleId="ZID2020">
    <w:name w:val="ZID 2020"/>
    <w:basedOn w:val="ListParagraph"/>
    <w:rsid w:val="005D08E2"/>
    <w:pPr>
      <w:numPr>
        <w:numId w:val="2"/>
      </w:numPr>
      <w:tabs>
        <w:tab w:val="left" w:pos="1134"/>
      </w:tabs>
      <w:spacing w:after="0" w:line="100" w:lineRule="atLeast"/>
      <w:jc w:val="both"/>
    </w:pPr>
    <w:rPr>
      <w:rFonts w:ascii="Times New Roman" w:hAnsi="Times New Roman" w:cs="Times New Roman"/>
      <w:sz w:val="24"/>
    </w:rPr>
  </w:style>
  <w:style w:type="paragraph" w:customStyle="1" w:styleId="ParagrafZID">
    <w:name w:val="Paragraf ZID"/>
    <w:basedOn w:val="ListParagraph"/>
    <w:rsid w:val="005D08E2"/>
    <w:pPr>
      <w:spacing w:after="0" w:line="256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ID">
    <w:name w:val="ZID"/>
    <w:basedOn w:val="ParagrafZID"/>
    <w:rsid w:val="005D08E2"/>
  </w:style>
  <w:style w:type="paragraph" w:customStyle="1" w:styleId="moe-ZID">
    <w:name w:val="moe-ZID"/>
    <w:basedOn w:val="ZID2020"/>
    <w:rsid w:val="005D08E2"/>
  </w:style>
  <w:style w:type="paragraph" w:customStyle="1" w:styleId="Bodytext30">
    <w:name w:val="Body text (3)"/>
    <w:basedOn w:val="Normal"/>
    <w:rsid w:val="005D08E2"/>
    <w:pPr>
      <w:widowControl w:val="0"/>
      <w:shd w:val="clear" w:color="auto" w:fill="FFFFFF"/>
      <w:suppressAutoHyphens/>
      <w:spacing w:before="60" w:after="60" w:line="0" w:lineRule="atLeast"/>
      <w:jc w:val="both"/>
    </w:pPr>
    <w:rPr>
      <w:rFonts w:ascii="Times New Roman" w:eastAsia="Times New Roman" w:hAnsi="Times New Roman" w:cs="Times New Roman"/>
      <w:sz w:val="23"/>
      <w:szCs w:val="23"/>
      <w:lang w:eastAsia="ar-SA"/>
    </w:rPr>
  </w:style>
  <w:style w:type="paragraph" w:customStyle="1" w:styleId="BodyText1">
    <w:name w:val="Body Text1"/>
    <w:basedOn w:val="Normal"/>
    <w:rsid w:val="005D08E2"/>
    <w:pPr>
      <w:widowControl w:val="0"/>
      <w:shd w:val="clear" w:color="auto" w:fill="FFFFFF"/>
      <w:suppressAutoHyphens/>
      <w:spacing w:before="240" w:after="780" w:line="289" w:lineRule="exact"/>
    </w:pPr>
    <w:rPr>
      <w:rFonts w:ascii="Times New Roman" w:eastAsia="Times New Roman" w:hAnsi="Times New Roman" w:cs="Times New Roman"/>
      <w:i/>
      <w:iCs/>
      <w:sz w:val="23"/>
      <w:szCs w:val="23"/>
      <w:lang w:eastAsia="ar-SA"/>
    </w:rPr>
  </w:style>
  <w:style w:type="paragraph" w:customStyle="1" w:styleId="Normal12pt">
    <w:name w:val="Normal + 12 pt"/>
    <w:basedOn w:val="BodyText"/>
    <w:rsid w:val="005D08E2"/>
    <w:pPr>
      <w:spacing w:line="288" w:lineRule="auto"/>
      <w:ind w:firstLine="720"/>
    </w:pPr>
    <w:rPr>
      <w:b/>
    </w:rPr>
  </w:style>
  <w:style w:type="paragraph" w:customStyle="1" w:styleId="Text3">
    <w:name w:val="Text 3"/>
    <w:basedOn w:val="Normal"/>
    <w:rsid w:val="005D08E2"/>
    <w:pPr>
      <w:tabs>
        <w:tab w:val="left" w:pos="2302"/>
      </w:tabs>
      <w:suppressAutoHyphens/>
      <w:spacing w:after="240" w:line="100" w:lineRule="atLeast"/>
      <w:ind w:left="1917"/>
      <w:jc w:val="both"/>
    </w:pPr>
    <w:rPr>
      <w:rFonts w:ascii="Times New Roman" w:eastAsia="Times New Roman" w:hAnsi="Times New Roman" w:cs="Times New Roman"/>
      <w:szCs w:val="20"/>
      <w:lang w:val="en-GB" w:eastAsia="ar-SA"/>
    </w:rPr>
  </w:style>
  <w:style w:type="character" w:styleId="CommentReference">
    <w:name w:val="annotation reference"/>
    <w:uiPriority w:val="99"/>
    <w:unhideWhenUsed/>
    <w:rsid w:val="005D08E2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5D08E2"/>
    <w:pPr>
      <w:suppressAutoHyphens/>
      <w:spacing w:after="200" w:line="276" w:lineRule="auto"/>
    </w:pPr>
    <w:rPr>
      <w:rFonts w:ascii="Calibri" w:eastAsia="SimSun" w:hAnsi="Calibri" w:cs="font227"/>
      <w:sz w:val="20"/>
      <w:szCs w:val="20"/>
      <w:lang w:eastAsia="ar-SA"/>
    </w:rPr>
  </w:style>
  <w:style w:type="character" w:customStyle="1" w:styleId="CommentTextChar1">
    <w:name w:val="Comment Text Char1"/>
    <w:basedOn w:val="DefaultParagraphFont"/>
    <w:link w:val="CommentText"/>
    <w:rsid w:val="005D08E2"/>
    <w:rPr>
      <w:rFonts w:ascii="Calibri" w:eastAsia="SimSun" w:hAnsi="Calibri" w:cs="font227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unhideWhenUsed/>
    <w:rsid w:val="005D08E2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5D08E2"/>
    <w:rPr>
      <w:rFonts w:ascii="Calibri" w:eastAsia="SimSun" w:hAnsi="Calibri" w:cs="font227"/>
      <w:b/>
      <w:bCs/>
      <w:sz w:val="20"/>
      <w:szCs w:val="20"/>
      <w:lang w:eastAsia="ar-SA"/>
    </w:rPr>
  </w:style>
  <w:style w:type="character" w:customStyle="1" w:styleId="WW8Num5z0">
    <w:name w:val="WW8Num5z0"/>
    <w:rsid w:val="005D08E2"/>
    <w:rPr>
      <w:rFonts w:hint="default"/>
    </w:rPr>
  </w:style>
  <w:style w:type="character" w:customStyle="1" w:styleId="WW8Num5z1">
    <w:name w:val="WW8Num5z1"/>
    <w:rsid w:val="005D08E2"/>
  </w:style>
  <w:style w:type="character" w:customStyle="1" w:styleId="WW8Num5z2">
    <w:name w:val="WW8Num5z2"/>
    <w:rsid w:val="005D08E2"/>
  </w:style>
  <w:style w:type="character" w:customStyle="1" w:styleId="WW8Num5z3">
    <w:name w:val="WW8Num5z3"/>
    <w:rsid w:val="005D08E2"/>
  </w:style>
  <w:style w:type="character" w:customStyle="1" w:styleId="WW8Num5z4">
    <w:name w:val="WW8Num5z4"/>
    <w:rsid w:val="005D08E2"/>
  </w:style>
  <w:style w:type="character" w:customStyle="1" w:styleId="WW8Num5z5">
    <w:name w:val="WW8Num5z5"/>
    <w:rsid w:val="005D08E2"/>
  </w:style>
  <w:style w:type="character" w:customStyle="1" w:styleId="WW8Num5z6">
    <w:name w:val="WW8Num5z6"/>
    <w:rsid w:val="005D08E2"/>
  </w:style>
  <w:style w:type="character" w:customStyle="1" w:styleId="WW8Num5z7">
    <w:name w:val="WW8Num5z7"/>
    <w:rsid w:val="005D08E2"/>
  </w:style>
  <w:style w:type="character" w:customStyle="1" w:styleId="WW8Num5z8">
    <w:name w:val="WW8Num5z8"/>
    <w:rsid w:val="005D08E2"/>
  </w:style>
  <w:style w:type="character" w:customStyle="1" w:styleId="WW8Num6z0">
    <w:name w:val="WW8Num6z0"/>
    <w:rsid w:val="005D08E2"/>
    <w:rPr>
      <w:rFonts w:ascii="Times New Roman" w:eastAsia="Times New Roman" w:hAnsi="Times New Roman" w:cs="Times New Roman" w:hint="default"/>
    </w:rPr>
  </w:style>
  <w:style w:type="character" w:customStyle="1" w:styleId="WW8Num6z1">
    <w:name w:val="WW8Num6z1"/>
    <w:rsid w:val="005D08E2"/>
    <w:rPr>
      <w:rFonts w:ascii="Courier New" w:hAnsi="Courier New" w:cs="Courier New" w:hint="default"/>
    </w:rPr>
  </w:style>
  <w:style w:type="character" w:customStyle="1" w:styleId="WW8Num6z2">
    <w:name w:val="WW8Num6z2"/>
    <w:rsid w:val="005D08E2"/>
    <w:rPr>
      <w:rFonts w:ascii="Wingdings" w:hAnsi="Wingdings" w:cs="Wingdings" w:hint="default"/>
    </w:rPr>
  </w:style>
  <w:style w:type="character" w:customStyle="1" w:styleId="WW8Num6z3">
    <w:name w:val="WW8Num6z3"/>
    <w:rsid w:val="005D08E2"/>
    <w:rPr>
      <w:rFonts w:ascii="Symbol" w:hAnsi="Symbol" w:cs="Symbol" w:hint="default"/>
    </w:rPr>
  </w:style>
  <w:style w:type="character" w:customStyle="1" w:styleId="WW8Num7z0">
    <w:name w:val="WW8Num7z0"/>
    <w:rsid w:val="005D08E2"/>
    <w:rPr>
      <w:rFonts w:ascii="Times New Roman" w:eastAsia="Calibri" w:hAnsi="Times New Roman" w:cs="Times New Roman" w:hint="default"/>
      <w:color w:val="000000"/>
    </w:rPr>
  </w:style>
  <w:style w:type="character" w:customStyle="1" w:styleId="WW8Num7z1">
    <w:name w:val="WW8Num7z1"/>
    <w:rsid w:val="005D08E2"/>
    <w:rPr>
      <w:rFonts w:ascii="Courier New" w:hAnsi="Courier New" w:cs="Courier New" w:hint="default"/>
    </w:rPr>
  </w:style>
  <w:style w:type="character" w:customStyle="1" w:styleId="WW8Num7z2">
    <w:name w:val="WW8Num7z2"/>
    <w:rsid w:val="005D08E2"/>
    <w:rPr>
      <w:rFonts w:ascii="Wingdings" w:hAnsi="Wingdings" w:cs="Wingdings" w:hint="default"/>
    </w:rPr>
  </w:style>
  <w:style w:type="character" w:customStyle="1" w:styleId="WW8Num7z3">
    <w:name w:val="WW8Num7z3"/>
    <w:rsid w:val="005D08E2"/>
    <w:rPr>
      <w:rFonts w:ascii="Symbol" w:hAnsi="Symbol" w:cs="Symbol" w:hint="default"/>
    </w:rPr>
  </w:style>
  <w:style w:type="character" w:customStyle="1" w:styleId="WW8Num8z0">
    <w:name w:val="WW8Num8z0"/>
    <w:rsid w:val="005D08E2"/>
    <w:rPr>
      <w:rFonts w:hint="default"/>
    </w:rPr>
  </w:style>
  <w:style w:type="character" w:customStyle="1" w:styleId="WW8Num8z1">
    <w:name w:val="WW8Num8z1"/>
    <w:rsid w:val="005D08E2"/>
  </w:style>
  <w:style w:type="character" w:customStyle="1" w:styleId="WW8Num8z2">
    <w:name w:val="WW8Num8z2"/>
    <w:rsid w:val="005D08E2"/>
  </w:style>
  <w:style w:type="character" w:customStyle="1" w:styleId="WW8Num8z3">
    <w:name w:val="WW8Num8z3"/>
    <w:rsid w:val="005D08E2"/>
  </w:style>
  <w:style w:type="character" w:customStyle="1" w:styleId="WW8Num8z4">
    <w:name w:val="WW8Num8z4"/>
    <w:rsid w:val="005D08E2"/>
  </w:style>
  <w:style w:type="character" w:customStyle="1" w:styleId="WW8Num8z5">
    <w:name w:val="WW8Num8z5"/>
    <w:rsid w:val="005D08E2"/>
  </w:style>
  <w:style w:type="character" w:customStyle="1" w:styleId="WW8Num8z6">
    <w:name w:val="WW8Num8z6"/>
    <w:rsid w:val="005D08E2"/>
  </w:style>
  <w:style w:type="character" w:customStyle="1" w:styleId="WW8Num8z7">
    <w:name w:val="WW8Num8z7"/>
    <w:rsid w:val="005D08E2"/>
  </w:style>
  <w:style w:type="character" w:customStyle="1" w:styleId="WW8Num8z8">
    <w:name w:val="WW8Num8z8"/>
    <w:rsid w:val="005D08E2"/>
  </w:style>
  <w:style w:type="character" w:customStyle="1" w:styleId="WW8Num9z0">
    <w:name w:val="WW8Num9z0"/>
    <w:rsid w:val="005D08E2"/>
    <w:rPr>
      <w:rFonts w:hint="default"/>
    </w:rPr>
  </w:style>
  <w:style w:type="character" w:customStyle="1" w:styleId="WW8Num9z1">
    <w:name w:val="WW8Num9z1"/>
    <w:rsid w:val="005D08E2"/>
  </w:style>
  <w:style w:type="character" w:customStyle="1" w:styleId="WW8Num9z2">
    <w:name w:val="WW8Num9z2"/>
    <w:rsid w:val="005D08E2"/>
  </w:style>
  <w:style w:type="character" w:customStyle="1" w:styleId="WW8Num9z3">
    <w:name w:val="WW8Num9z3"/>
    <w:rsid w:val="005D08E2"/>
  </w:style>
  <w:style w:type="character" w:customStyle="1" w:styleId="WW8Num9z4">
    <w:name w:val="WW8Num9z4"/>
    <w:rsid w:val="005D08E2"/>
  </w:style>
  <w:style w:type="character" w:customStyle="1" w:styleId="WW8Num9z5">
    <w:name w:val="WW8Num9z5"/>
    <w:rsid w:val="005D08E2"/>
  </w:style>
  <w:style w:type="character" w:customStyle="1" w:styleId="WW8Num9z6">
    <w:name w:val="WW8Num9z6"/>
    <w:rsid w:val="005D08E2"/>
  </w:style>
  <w:style w:type="character" w:customStyle="1" w:styleId="WW8Num9z7">
    <w:name w:val="WW8Num9z7"/>
    <w:rsid w:val="005D08E2"/>
  </w:style>
  <w:style w:type="character" w:customStyle="1" w:styleId="WW8Num9z8">
    <w:name w:val="WW8Num9z8"/>
    <w:rsid w:val="005D08E2"/>
  </w:style>
  <w:style w:type="character" w:customStyle="1" w:styleId="WW8Num10z0">
    <w:name w:val="WW8Num10z0"/>
    <w:rsid w:val="005D08E2"/>
    <w:rPr>
      <w:rFonts w:ascii="Symbol" w:hAnsi="Symbol" w:cs="Symbol" w:hint="default"/>
    </w:rPr>
  </w:style>
  <w:style w:type="character" w:customStyle="1" w:styleId="WW8Num10z1">
    <w:name w:val="WW8Num10z1"/>
    <w:rsid w:val="005D08E2"/>
    <w:rPr>
      <w:rFonts w:ascii="Courier New" w:hAnsi="Courier New" w:cs="Courier New" w:hint="default"/>
    </w:rPr>
  </w:style>
  <w:style w:type="character" w:customStyle="1" w:styleId="WW8Num10z2">
    <w:name w:val="WW8Num10z2"/>
    <w:rsid w:val="005D08E2"/>
    <w:rPr>
      <w:rFonts w:ascii="Wingdings" w:hAnsi="Wingdings" w:cs="Wingdings" w:hint="default"/>
    </w:rPr>
  </w:style>
  <w:style w:type="character" w:customStyle="1" w:styleId="WW8Num11z0">
    <w:name w:val="WW8Num11z0"/>
    <w:rsid w:val="005D08E2"/>
    <w:rPr>
      <w:rFonts w:hint="default"/>
    </w:rPr>
  </w:style>
  <w:style w:type="character" w:customStyle="1" w:styleId="WW8Num11z1">
    <w:name w:val="WW8Num11z1"/>
    <w:rsid w:val="005D08E2"/>
  </w:style>
  <w:style w:type="character" w:customStyle="1" w:styleId="WW8Num11z2">
    <w:name w:val="WW8Num11z2"/>
    <w:rsid w:val="005D08E2"/>
  </w:style>
  <w:style w:type="character" w:customStyle="1" w:styleId="WW8Num11z3">
    <w:name w:val="WW8Num11z3"/>
    <w:rsid w:val="005D08E2"/>
  </w:style>
  <w:style w:type="character" w:customStyle="1" w:styleId="WW8Num11z4">
    <w:name w:val="WW8Num11z4"/>
    <w:rsid w:val="005D08E2"/>
  </w:style>
  <w:style w:type="character" w:customStyle="1" w:styleId="WW8Num11z5">
    <w:name w:val="WW8Num11z5"/>
    <w:rsid w:val="005D08E2"/>
  </w:style>
  <w:style w:type="character" w:customStyle="1" w:styleId="WW8Num11z6">
    <w:name w:val="WW8Num11z6"/>
    <w:rsid w:val="005D08E2"/>
  </w:style>
  <w:style w:type="character" w:customStyle="1" w:styleId="WW8Num11z7">
    <w:name w:val="WW8Num11z7"/>
    <w:rsid w:val="005D08E2"/>
  </w:style>
  <w:style w:type="character" w:customStyle="1" w:styleId="WW8Num11z8">
    <w:name w:val="WW8Num11z8"/>
    <w:rsid w:val="005D08E2"/>
  </w:style>
  <w:style w:type="character" w:customStyle="1" w:styleId="WW8Num12z0">
    <w:name w:val="WW8Num12z0"/>
    <w:rsid w:val="005D08E2"/>
    <w:rPr>
      <w:rFonts w:hint="default"/>
    </w:rPr>
  </w:style>
  <w:style w:type="character" w:customStyle="1" w:styleId="WW8Num13z0">
    <w:name w:val="WW8Num13z0"/>
    <w:rsid w:val="005D08E2"/>
    <w:rPr>
      <w:rFonts w:hint="default"/>
    </w:rPr>
  </w:style>
  <w:style w:type="character" w:customStyle="1" w:styleId="WW8Num13z1">
    <w:name w:val="WW8Num13z1"/>
    <w:rsid w:val="005D08E2"/>
  </w:style>
  <w:style w:type="character" w:customStyle="1" w:styleId="WW8Num13z2">
    <w:name w:val="WW8Num13z2"/>
    <w:rsid w:val="005D08E2"/>
  </w:style>
  <w:style w:type="character" w:customStyle="1" w:styleId="WW8Num13z3">
    <w:name w:val="WW8Num13z3"/>
    <w:rsid w:val="005D08E2"/>
  </w:style>
  <w:style w:type="character" w:customStyle="1" w:styleId="WW8Num13z4">
    <w:name w:val="WW8Num13z4"/>
    <w:rsid w:val="005D08E2"/>
  </w:style>
  <w:style w:type="character" w:customStyle="1" w:styleId="WW8Num13z5">
    <w:name w:val="WW8Num13z5"/>
    <w:rsid w:val="005D08E2"/>
  </w:style>
  <w:style w:type="character" w:customStyle="1" w:styleId="WW8Num13z6">
    <w:name w:val="WW8Num13z6"/>
    <w:rsid w:val="005D08E2"/>
  </w:style>
  <w:style w:type="character" w:customStyle="1" w:styleId="WW8Num13z7">
    <w:name w:val="WW8Num13z7"/>
    <w:rsid w:val="005D08E2"/>
  </w:style>
  <w:style w:type="character" w:customStyle="1" w:styleId="WW8Num13z8">
    <w:name w:val="WW8Num13z8"/>
    <w:rsid w:val="005D08E2"/>
  </w:style>
  <w:style w:type="character" w:customStyle="1" w:styleId="WW8Num14z0">
    <w:name w:val="WW8Num14z0"/>
    <w:rsid w:val="005D08E2"/>
    <w:rPr>
      <w:rFonts w:ascii="Symbol" w:hAnsi="Symbol" w:cs="Symbol" w:hint="default"/>
    </w:rPr>
  </w:style>
  <w:style w:type="character" w:customStyle="1" w:styleId="WW8Num14z1">
    <w:name w:val="WW8Num14z1"/>
    <w:rsid w:val="005D08E2"/>
    <w:rPr>
      <w:rFonts w:ascii="Courier New" w:hAnsi="Courier New" w:cs="Courier New" w:hint="default"/>
    </w:rPr>
  </w:style>
  <w:style w:type="character" w:customStyle="1" w:styleId="WW8Num14z2">
    <w:name w:val="WW8Num14z2"/>
    <w:rsid w:val="005D08E2"/>
    <w:rPr>
      <w:rFonts w:ascii="Wingdings" w:hAnsi="Wingdings" w:cs="Wingdings" w:hint="default"/>
    </w:rPr>
  </w:style>
  <w:style w:type="character" w:customStyle="1" w:styleId="WW8Num15z0">
    <w:name w:val="WW8Num15z0"/>
    <w:rsid w:val="005D08E2"/>
    <w:rPr>
      <w:rFonts w:ascii="Symbol" w:hAnsi="Symbol" w:cs="Symbol" w:hint="default"/>
    </w:rPr>
  </w:style>
  <w:style w:type="character" w:customStyle="1" w:styleId="WW8Num15z1">
    <w:name w:val="WW8Num15z1"/>
    <w:rsid w:val="005D08E2"/>
    <w:rPr>
      <w:rFonts w:ascii="Courier New" w:hAnsi="Courier New" w:cs="Courier New" w:hint="default"/>
    </w:rPr>
  </w:style>
  <w:style w:type="character" w:customStyle="1" w:styleId="WW8Num15z2">
    <w:name w:val="WW8Num15z2"/>
    <w:rsid w:val="005D08E2"/>
    <w:rPr>
      <w:rFonts w:ascii="Wingdings" w:hAnsi="Wingdings" w:cs="Wingdings" w:hint="default"/>
    </w:rPr>
  </w:style>
  <w:style w:type="character" w:customStyle="1" w:styleId="WW8Num16z0">
    <w:name w:val="WW8Num16z0"/>
    <w:rsid w:val="005D08E2"/>
    <w:rPr>
      <w:rFonts w:hint="default"/>
    </w:rPr>
  </w:style>
  <w:style w:type="character" w:customStyle="1" w:styleId="WW8Num16z1">
    <w:name w:val="WW8Num16z1"/>
    <w:rsid w:val="005D08E2"/>
  </w:style>
  <w:style w:type="character" w:customStyle="1" w:styleId="WW8Num16z2">
    <w:name w:val="WW8Num16z2"/>
    <w:rsid w:val="005D08E2"/>
  </w:style>
  <w:style w:type="character" w:customStyle="1" w:styleId="WW8Num16z3">
    <w:name w:val="WW8Num16z3"/>
    <w:rsid w:val="005D08E2"/>
  </w:style>
  <w:style w:type="character" w:customStyle="1" w:styleId="WW8Num16z4">
    <w:name w:val="WW8Num16z4"/>
    <w:rsid w:val="005D08E2"/>
  </w:style>
  <w:style w:type="character" w:customStyle="1" w:styleId="WW8Num16z5">
    <w:name w:val="WW8Num16z5"/>
    <w:rsid w:val="005D08E2"/>
  </w:style>
  <w:style w:type="character" w:customStyle="1" w:styleId="WW8Num16z6">
    <w:name w:val="WW8Num16z6"/>
    <w:rsid w:val="005D08E2"/>
  </w:style>
  <w:style w:type="character" w:customStyle="1" w:styleId="WW8Num16z7">
    <w:name w:val="WW8Num16z7"/>
    <w:rsid w:val="005D08E2"/>
  </w:style>
  <w:style w:type="character" w:customStyle="1" w:styleId="WW8Num16z8">
    <w:name w:val="WW8Num16z8"/>
    <w:rsid w:val="005D08E2"/>
  </w:style>
  <w:style w:type="character" w:customStyle="1" w:styleId="WW-DefaultParagraphFont">
    <w:name w:val="WW-Default Paragraph Font"/>
    <w:rsid w:val="005D08E2"/>
  </w:style>
  <w:style w:type="character" w:styleId="FollowedHyperlink">
    <w:name w:val="FollowedHyperlink"/>
    <w:rsid w:val="005D08E2"/>
    <w:rPr>
      <w:color w:val="954F72"/>
      <w:u w:val="single"/>
    </w:rPr>
  </w:style>
  <w:style w:type="character" w:customStyle="1" w:styleId="3-Char1">
    <w:name w:val="3р-Осн_Текст Char1"/>
    <w:rsid w:val="005D08E2"/>
    <w:rPr>
      <w:rFonts w:ascii="Times New Roman" w:eastAsia="Times New Roman" w:hAnsi="Times New Roman" w:cs="Times New Roman"/>
      <w:sz w:val="24"/>
    </w:rPr>
  </w:style>
  <w:style w:type="character" w:styleId="Strong">
    <w:name w:val="Strong"/>
    <w:qFormat/>
    <w:rsid w:val="005D08E2"/>
    <w:rPr>
      <w:b/>
      <w:bCs/>
    </w:rPr>
  </w:style>
  <w:style w:type="paragraph" w:customStyle="1" w:styleId="Heading">
    <w:name w:val="Heading"/>
    <w:basedOn w:val="Normal"/>
    <w:next w:val="BodyText"/>
    <w:rsid w:val="005D08E2"/>
    <w:pPr>
      <w:keepNext/>
      <w:suppressAutoHyphens/>
      <w:spacing w:before="240" w:after="120" w:line="240" w:lineRule="auto"/>
    </w:pPr>
    <w:rPr>
      <w:rFonts w:ascii="Liberation Sans" w:eastAsia="Microsoft YaHei" w:hAnsi="Liberation Sans" w:cs="Lucida Sans"/>
      <w:bCs/>
      <w:sz w:val="28"/>
      <w:szCs w:val="28"/>
      <w:lang w:eastAsia="zh-CN"/>
    </w:rPr>
  </w:style>
  <w:style w:type="paragraph" w:styleId="Caption">
    <w:name w:val="caption"/>
    <w:basedOn w:val="Normal"/>
    <w:qFormat/>
    <w:rsid w:val="005D08E2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bCs/>
      <w:i/>
      <w:iCs/>
      <w:sz w:val="24"/>
      <w:szCs w:val="24"/>
      <w:lang w:eastAsia="zh-CN"/>
    </w:rPr>
  </w:style>
  <w:style w:type="paragraph" w:customStyle="1" w:styleId="Index">
    <w:name w:val="Index"/>
    <w:basedOn w:val="Normal"/>
    <w:rsid w:val="005D08E2"/>
    <w:pPr>
      <w:suppressLineNumbers/>
      <w:suppressAutoHyphens/>
      <w:spacing w:after="0" w:line="240" w:lineRule="auto"/>
    </w:pPr>
    <w:rPr>
      <w:rFonts w:ascii="Times New Roman" w:eastAsia="Times New Roman" w:hAnsi="Times New Roman" w:cs="Lucida Sans"/>
      <w:bCs/>
      <w:lang w:eastAsia="zh-CN"/>
    </w:rPr>
  </w:style>
  <w:style w:type="paragraph" w:customStyle="1" w:styleId="CM1">
    <w:name w:val="CM1"/>
    <w:basedOn w:val="Default"/>
    <w:next w:val="Default"/>
    <w:rsid w:val="005D08E2"/>
    <w:pPr>
      <w:autoSpaceDE w:val="0"/>
      <w:spacing w:line="240" w:lineRule="auto"/>
    </w:pPr>
    <w:rPr>
      <w:rFonts w:ascii="Times New Roman" w:eastAsia="Calibri" w:hAnsi="Times New Roman" w:cs="Times New Roman"/>
      <w:color w:val="auto"/>
      <w:lang w:val="bg-BG" w:eastAsia="zh-CN"/>
    </w:rPr>
  </w:style>
  <w:style w:type="paragraph" w:customStyle="1" w:styleId="CM3">
    <w:name w:val="CM3"/>
    <w:basedOn w:val="Default"/>
    <w:next w:val="Default"/>
    <w:rsid w:val="005D08E2"/>
    <w:pPr>
      <w:autoSpaceDE w:val="0"/>
      <w:spacing w:line="240" w:lineRule="auto"/>
    </w:pPr>
    <w:rPr>
      <w:rFonts w:ascii="Times New Roman" w:eastAsia="Calibri" w:hAnsi="Times New Roman" w:cs="Times New Roman"/>
      <w:color w:val="auto"/>
      <w:lang w:val="bg-BG" w:eastAsia="zh-CN"/>
    </w:rPr>
  </w:style>
  <w:style w:type="paragraph" w:customStyle="1" w:styleId="CM4">
    <w:name w:val="CM4"/>
    <w:basedOn w:val="Default"/>
    <w:next w:val="Default"/>
    <w:rsid w:val="005D08E2"/>
    <w:pPr>
      <w:autoSpaceDE w:val="0"/>
      <w:spacing w:line="240" w:lineRule="auto"/>
    </w:pPr>
    <w:rPr>
      <w:rFonts w:ascii="Times New Roman" w:eastAsia="Calibri" w:hAnsi="Times New Roman" w:cs="Times New Roman"/>
      <w:color w:val="auto"/>
      <w:lang w:val="bg-BG" w:eastAsia="zh-CN"/>
    </w:rPr>
  </w:style>
  <w:style w:type="paragraph" w:customStyle="1" w:styleId="c02alineaalta">
    <w:name w:val="c02alineaalta"/>
    <w:basedOn w:val="Normal"/>
    <w:rsid w:val="005D08E2"/>
    <w:pPr>
      <w:suppressAutoHyphens/>
      <w:spacing w:after="240" w:line="240" w:lineRule="auto"/>
      <w:ind w:left="567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01pointnumerotealtn">
    <w:name w:val="c01pointnumerotealtn"/>
    <w:basedOn w:val="Normal"/>
    <w:rsid w:val="005D08E2"/>
    <w:pPr>
      <w:suppressAutoHyphens/>
      <w:spacing w:before="280" w:after="240" w:line="240" w:lineRule="auto"/>
      <w:ind w:left="567" w:hanging="53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08dispositif">
    <w:name w:val="c08dispositif"/>
    <w:basedOn w:val="Normal"/>
    <w:rsid w:val="005D08E2"/>
    <w:pPr>
      <w:suppressAutoHyphens/>
      <w:spacing w:before="280" w:after="240" w:line="240" w:lineRule="auto"/>
      <w:ind w:left="1134" w:hanging="567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Style">
    <w:name w:val="Style"/>
    <w:rsid w:val="005D08E2"/>
    <w:pPr>
      <w:suppressAutoHyphens/>
      <w:autoSpaceDE w:val="0"/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-">
    <w:name w:val="3р-Осн_Текст"/>
    <w:basedOn w:val="Normal"/>
    <w:rsid w:val="005D08E2"/>
    <w:pPr>
      <w:widowControl w:val="0"/>
      <w:suppressAutoHyphens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4-">
    <w:name w:val="4-Директор"/>
    <w:basedOn w:val="Normal"/>
    <w:rsid w:val="005D08E2"/>
    <w:pPr>
      <w:suppressAutoHyphens/>
      <w:spacing w:after="0" w:line="360" w:lineRule="auto"/>
      <w:ind w:left="6237"/>
    </w:pPr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customStyle="1" w:styleId="a1">
    <w:name w:val="Неразрешено споменаване"/>
    <w:uiPriority w:val="99"/>
    <w:semiHidden/>
    <w:unhideWhenUsed/>
    <w:rsid w:val="005D08E2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5D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blue">
    <w:name w:val="blue"/>
    <w:rsid w:val="005D08E2"/>
  </w:style>
  <w:style w:type="table" w:styleId="TableGrid">
    <w:name w:val="Table Grid"/>
    <w:basedOn w:val="TableNormal"/>
    <w:uiPriority w:val="39"/>
    <w:rsid w:val="005D08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def">
    <w:name w:val="ldef"/>
    <w:rsid w:val="005D08E2"/>
  </w:style>
  <w:style w:type="character" w:customStyle="1" w:styleId="blue1">
    <w:name w:val="blue1"/>
    <w:rsid w:val="005D08E2"/>
    <w:rPr>
      <w:b/>
      <w:bCs/>
      <w:strike w:val="0"/>
      <w:dstrike w:val="0"/>
      <w:color w:val="5B7EDA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6.ciela.net/Document?documentId=2135534826&amp;dbId=0&amp;toIdItem=0&amp;iconId=1&amp;edition=2147483647" TargetMode="External"/><Relationship Id="rId13" Type="http://schemas.openxmlformats.org/officeDocument/2006/relationships/hyperlink" Target="https://web6.ciela.net/Document/LinkToDocumentReference?fromDocumentId=2135534826&amp;dbId=0&amp;refId=2489610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6.ciela.net/Document/LinkToDocumentReference?fromDocumentId=2135534826&amp;dbId=0&amp;refId=24896104" TargetMode="External"/><Relationship Id="rId17" Type="http://schemas.openxmlformats.org/officeDocument/2006/relationships/hyperlink" Target="https://web6.ciela.net/Document/LinkToDocumentReference?fromDocumentId=2135534826&amp;dbId=0&amp;refId=272239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6.ciela.net/Document/LinkToDocumentReference?fromDocumentId=2135534826&amp;dbId=0&amp;refId=272210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6.ciela.net/Document/LinkToDocumentReference?fromDocumentId=2135534826&amp;dbId=0&amp;refId=248961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6.ciela.net/Document/LinkToDocumentReference?fromDocumentId=2135534826&amp;dbId=0&amp;refId=24896110" TargetMode="External"/><Relationship Id="rId10" Type="http://schemas.openxmlformats.org/officeDocument/2006/relationships/hyperlink" Target="https://web6.ciela.net:443/Document/LinkToDocumentReference?fromDocumentId=2135534826&amp;dbId=0&amp;refId=2722107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eb6.ciela.net/Document/LinkToDocumentReference?fromDocumentId=2135534826&amp;dbId=0&amp;refId=24896102" TargetMode="External"/><Relationship Id="rId14" Type="http://schemas.openxmlformats.org/officeDocument/2006/relationships/hyperlink" Target="https://web6.ciela.net/Document/LinkToDocumentReference?fromDocumentId=2135534826&amp;dbId=0&amp;refId=24896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C8F69856-A562-4ADD-ADC0-077DBA5A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</Company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Тодорова</dc:creator>
  <cp:keywords/>
  <dc:description/>
  <cp:lastModifiedBy>Windows User</cp:lastModifiedBy>
  <cp:revision>2</cp:revision>
  <dcterms:created xsi:type="dcterms:W3CDTF">2022-12-09T12:52:00Z</dcterms:created>
  <dcterms:modified xsi:type="dcterms:W3CDTF">2022-12-09T12:52:00Z</dcterms:modified>
</cp:coreProperties>
</file>